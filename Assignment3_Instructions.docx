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972E8" w14:textId="6D249DB4" w:rsidR="00DF6D96" w:rsidRPr="000F2A84" w:rsidRDefault="00DF6D96" w:rsidP="0038240C">
      <w:pPr>
        <w:pStyle w:val="Heading1"/>
      </w:pPr>
      <w:r w:rsidRPr="000F2A84">
        <w:t xml:space="preserve">Assignment </w:t>
      </w:r>
      <w:r w:rsidR="009C4316">
        <w:t>3</w:t>
      </w:r>
      <w:r w:rsidRPr="000F2A84">
        <w:t xml:space="preserve"> (100 points)</w:t>
      </w:r>
    </w:p>
    <w:p w14:paraId="348A2E09" w14:textId="77777777" w:rsidR="00DF6D96" w:rsidRPr="00DF6D96" w:rsidRDefault="00DF6D96" w:rsidP="00482D85">
      <w:pPr>
        <w:jc w:val="both"/>
      </w:pPr>
    </w:p>
    <w:p w14:paraId="3263CFC7" w14:textId="2080B819" w:rsidR="009C4316" w:rsidRDefault="006354FF" w:rsidP="00482D85">
      <w:pPr>
        <w:jc w:val="both"/>
      </w:pPr>
      <w:r w:rsidRPr="00DF6D96">
        <w:t xml:space="preserve">For assignment submission, you will </w:t>
      </w:r>
      <w:r>
        <w:t>a report</w:t>
      </w:r>
      <w:r w:rsidRPr="00DF6D96">
        <w:t xml:space="preserve"> file (.</w:t>
      </w:r>
      <w:r>
        <w:t>pdf</w:t>
      </w:r>
      <w:r w:rsidRPr="00DF6D96">
        <w:t xml:space="preserve">) </w:t>
      </w:r>
      <w:r>
        <w:t>+ two python script files (.</w:t>
      </w:r>
      <w:proofErr w:type="spellStart"/>
      <w:r>
        <w:t>py</w:t>
      </w:r>
      <w:proofErr w:type="spellEnd"/>
      <w:r>
        <w:t xml:space="preserve">) </w:t>
      </w:r>
      <w:r w:rsidRPr="00DF6D96">
        <w:t>on Canvas.</w:t>
      </w:r>
      <w:r>
        <w:t xml:space="preserve"> The necessary output and results of codes should be included in the report file as well as the responses to text and analysis questions.</w:t>
      </w:r>
      <w:r w:rsidRPr="00DF6D96">
        <w:t xml:space="preserve"> Your submitted </w:t>
      </w:r>
      <w:r>
        <w:t>files</w:t>
      </w:r>
      <w:r w:rsidRPr="00DF6D96">
        <w:t xml:space="preserve"> </w:t>
      </w:r>
      <w:r w:rsidRPr="009034A8">
        <w:rPr>
          <w:b/>
          <w:bCs/>
        </w:rPr>
        <w:t>must</w:t>
      </w:r>
      <w:r w:rsidRPr="00DF6D96">
        <w:t xml:space="preserve"> follow these guidelines</w:t>
      </w:r>
      <w:r w:rsidR="009C4316">
        <w:t>:</w:t>
      </w:r>
    </w:p>
    <w:p w14:paraId="1CEF8092" w14:textId="77777777" w:rsidR="006354FF" w:rsidRPr="00DF6D96" w:rsidRDefault="006354FF" w:rsidP="0037743B">
      <w:pPr>
        <w:pStyle w:val="ListParagraph"/>
        <w:numPr>
          <w:ilvl w:val="0"/>
          <w:numId w:val="12"/>
        </w:numPr>
      </w:pPr>
      <w:r w:rsidRPr="00DF6D96">
        <w:t>No other dataset than the provided datasets should be used.</w:t>
      </w:r>
    </w:p>
    <w:p w14:paraId="2B241544" w14:textId="77777777" w:rsidR="006354FF" w:rsidRPr="00DF6D96" w:rsidRDefault="006354FF" w:rsidP="0037743B">
      <w:pPr>
        <w:pStyle w:val="ListParagraph"/>
        <w:numPr>
          <w:ilvl w:val="0"/>
          <w:numId w:val="12"/>
        </w:numPr>
      </w:pPr>
      <w:r w:rsidRPr="00DF6D96">
        <w:t>Training, validation and testing splits should be the same as the ones provided.</w:t>
      </w:r>
    </w:p>
    <w:p w14:paraId="22509C55" w14:textId="77777777" w:rsidR="006354FF" w:rsidRPr="00DF6D96" w:rsidRDefault="006354FF" w:rsidP="0037743B">
      <w:pPr>
        <w:pStyle w:val="ListParagraph"/>
        <w:numPr>
          <w:ilvl w:val="0"/>
          <w:numId w:val="12"/>
        </w:numPr>
      </w:pPr>
      <w:r>
        <w:t>Code</w:t>
      </w:r>
      <w:r w:rsidRPr="00DF6D96">
        <w:t xml:space="preserve"> outputs in your delivered </w:t>
      </w:r>
      <w:r>
        <w:t>report</w:t>
      </w:r>
      <w:r w:rsidRPr="00DF6D96">
        <w:t xml:space="preserve"> should be reproducible.</w:t>
      </w:r>
    </w:p>
    <w:p w14:paraId="098A3F6D" w14:textId="77777777" w:rsidR="006354FF" w:rsidRPr="00DF6D96" w:rsidRDefault="006354FF" w:rsidP="0037743B">
      <w:pPr>
        <w:pStyle w:val="ListParagraph"/>
        <w:numPr>
          <w:ilvl w:val="0"/>
          <w:numId w:val="12"/>
        </w:numPr>
      </w:pPr>
      <w:r w:rsidRPr="00DF6D96">
        <w:t>Printing out the evaluation metric evidence that your model achieves the evaluation requirement. Optionally, you can also add plot of the evaluation metric changing over the course of training process.</w:t>
      </w:r>
    </w:p>
    <w:p w14:paraId="17AFE435" w14:textId="77777777" w:rsidR="006354FF" w:rsidRPr="00DF6D96" w:rsidRDefault="006354FF" w:rsidP="0037743B">
      <w:pPr>
        <w:pStyle w:val="ListParagraph"/>
        <w:numPr>
          <w:ilvl w:val="0"/>
          <w:numId w:val="12"/>
        </w:numPr>
      </w:pPr>
      <w:r w:rsidRPr="00DF6D96">
        <w:t>Provid</w:t>
      </w:r>
      <w:r>
        <w:t>e</w:t>
      </w:r>
      <w:r w:rsidRPr="00DF6D96">
        <w:t xml:space="preserve"> code associated with the conclusions you make in your analysis as well as code that is used to generate plot</w:t>
      </w:r>
      <w:r>
        <w:t>s</w:t>
      </w:r>
      <w:r w:rsidRPr="00DF6D96">
        <w:t xml:space="preserve">, images, etc. </w:t>
      </w:r>
      <w:r>
        <w:t>involved in</w:t>
      </w:r>
      <w:r w:rsidRPr="00DF6D96">
        <w:t xml:space="preserve"> your analysis.</w:t>
      </w:r>
    </w:p>
    <w:p w14:paraId="51D29427" w14:textId="539EB34C" w:rsidR="006354FF" w:rsidRPr="00DF6D96" w:rsidRDefault="006354FF" w:rsidP="0037743B">
      <w:pPr>
        <w:pStyle w:val="ListParagraph"/>
        <w:numPr>
          <w:ilvl w:val="0"/>
          <w:numId w:val="12"/>
        </w:numPr>
      </w:pPr>
      <w:r w:rsidRPr="00DF6D96">
        <w:t>All code must be your own work. Code cannot be copied from external sources or other students. You may copy code that are pre-defined in th</w:t>
      </w:r>
      <w:r w:rsidR="0080442A">
        <w:t xml:space="preserve">e given codes </w:t>
      </w:r>
      <w:r w:rsidRPr="00DF6D96">
        <w:t>if you think it is useful to reuse in another question.</w:t>
      </w:r>
    </w:p>
    <w:p w14:paraId="168A8046" w14:textId="77777777" w:rsidR="006354FF" w:rsidRPr="00DF6D96" w:rsidRDefault="006354FF" w:rsidP="0037743B">
      <w:pPr>
        <w:pStyle w:val="ListParagraph"/>
        <w:numPr>
          <w:ilvl w:val="0"/>
          <w:numId w:val="12"/>
        </w:numPr>
      </w:pPr>
      <w:r w:rsidRPr="00DF6D96">
        <w:t xml:space="preserve">All images must be generated from data generated in your code. Do </w:t>
      </w:r>
      <w:r w:rsidRPr="009034A8">
        <w:rPr>
          <w:b/>
          <w:bCs/>
        </w:rPr>
        <w:t>NOT</w:t>
      </w:r>
      <w:r w:rsidRPr="00DF6D96">
        <w:t xml:space="preserve"> import/display images that are generated outside your code.</w:t>
      </w:r>
    </w:p>
    <w:p w14:paraId="5A67CAAE" w14:textId="77777777" w:rsidR="006354FF" w:rsidRPr="00DF6D96" w:rsidRDefault="006354FF" w:rsidP="0037743B">
      <w:pPr>
        <w:pStyle w:val="ListParagraph"/>
        <w:numPr>
          <w:ilvl w:val="0"/>
          <w:numId w:val="12"/>
        </w:numPr>
      </w:pPr>
      <w:r w:rsidRPr="00DF6D96">
        <w:t xml:space="preserve">Your analysis must be your own, but if you quote text or equations from another </w:t>
      </w:r>
      <w:proofErr w:type="gramStart"/>
      <w:r w:rsidRPr="00DF6D96">
        <w:t>source</w:t>
      </w:r>
      <w:proofErr w:type="gramEnd"/>
      <w:r w:rsidRPr="00DF6D96">
        <w:t xml:space="preserve"> please make sure to cite the appropriate references.</w:t>
      </w:r>
    </w:p>
    <w:p w14:paraId="68CD5C2A" w14:textId="1210D054" w:rsidR="009C4316" w:rsidRDefault="006354FF" w:rsidP="0037743B">
      <w:pPr>
        <w:pStyle w:val="ListParagraph"/>
        <w:numPr>
          <w:ilvl w:val="0"/>
          <w:numId w:val="12"/>
        </w:numPr>
      </w:pPr>
      <w:r w:rsidRPr="00F71232">
        <w:t xml:space="preserve">Your input with code will be marked with comments </w:t>
      </w:r>
      <w:r w:rsidRPr="00F71232">
        <w:rPr>
          <w:rFonts w:ascii="Consolas" w:hAnsi="Consolas" w:cs="Consolas"/>
          <w:color w:val="00B050"/>
        </w:rPr>
        <w:t>###your code starts here</w:t>
      </w:r>
      <w:r>
        <w:rPr>
          <w:rFonts w:ascii="Consolas" w:hAnsi="Consolas" w:cs="Consolas"/>
          <w:color w:val="00B050"/>
        </w:rPr>
        <w:t xml:space="preserve"> (Ex 1.x) </w:t>
      </w:r>
      <w:r w:rsidRPr="00F71232">
        <w:rPr>
          <w:rFonts w:ascii="Consolas" w:hAnsi="Consolas" w:cs="Consolas"/>
          <w:color w:val="00B050"/>
        </w:rPr>
        <w:t xml:space="preserve">### </w:t>
      </w:r>
      <w:r w:rsidRPr="00F71232">
        <w:t>and</w:t>
      </w:r>
      <w:r w:rsidRPr="00F71232">
        <w:rPr>
          <w:rFonts w:ascii="Consolas" w:hAnsi="Consolas" w:cs="Consolas"/>
          <w:color w:val="00B050"/>
        </w:rPr>
        <w:t xml:space="preserve"> ###your code ends here###</w:t>
      </w:r>
      <w:r w:rsidRPr="00F71232">
        <w:rPr>
          <w:color w:val="00B050"/>
        </w:rPr>
        <w:t xml:space="preserve"> </w:t>
      </w:r>
      <w:r w:rsidRPr="00F71232">
        <w:t>to specify where you need to write your code.</w:t>
      </w:r>
    </w:p>
    <w:p w14:paraId="2955A52E" w14:textId="77777777" w:rsidR="009C4316" w:rsidRDefault="009C4316" w:rsidP="00482D85">
      <w:pPr>
        <w:jc w:val="both"/>
      </w:pPr>
    </w:p>
    <w:p w14:paraId="55AE9B18" w14:textId="7242D713" w:rsidR="009C4316" w:rsidRDefault="006354FF" w:rsidP="006354FF">
      <w:pPr>
        <w:pStyle w:val="Heading2"/>
      </w:pPr>
      <w:r>
        <w:t>Notes:</w:t>
      </w:r>
    </w:p>
    <w:p w14:paraId="7C1B8108" w14:textId="77777777" w:rsidR="006354FF" w:rsidRPr="00DF6D96" w:rsidRDefault="006354FF" w:rsidP="0037743B">
      <w:pPr>
        <w:pStyle w:val="ListParagraph"/>
      </w:pPr>
      <w:proofErr w:type="spellStart"/>
      <w:r w:rsidRPr="00DF6D96">
        <w:t>PyTorch</w:t>
      </w:r>
      <w:proofErr w:type="spellEnd"/>
      <w:r w:rsidRPr="00DF6D96">
        <w:t xml:space="preserve"> needs to be downloaded and installed properly</w:t>
      </w:r>
      <w:r>
        <w:t xml:space="preserve"> (check </w:t>
      </w:r>
      <w:hyperlink r:id="rId7" w:history="1">
        <w:r w:rsidRPr="007D76C6">
          <w:rPr>
            <w:rStyle w:val="Hyperlink"/>
          </w:rPr>
          <w:t>https://pytorch.org/get-started/locally/</w:t>
        </w:r>
      </w:hyperlink>
      <w:r>
        <w:t>)</w:t>
      </w:r>
    </w:p>
    <w:p w14:paraId="35B38F6E" w14:textId="22970451" w:rsidR="009C4316" w:rsidRPr="009C4316" w:rsidRDefault="009C4316" w:rsidP="0037743B">
      <w:pPr>
        <w:pStyle w:val="ListParagraph"/>
      </w:pPr>
      <w:r w:rsidRPr="009C4316">
        <w:t xml:space="preserve">You should use </w:t>
      </w:r>
      <w:proofErr w:type="spellStart"/>
      <w:r w:rsidRPr="009C4316">
        <w:t>PyTorch</w:t>
      </w:r>
      <w:proofErr w:type="spellEnd"/>
      <w:r w:rsidRPr="009C4316">
        <w:t xml:space="preserve"> 1.7 or later.</w:t>
      </w:r>
    </w:p>
    <w:p w14:paraId="44D58242" w14:textId="730BC4B0" w:rsidR="006354FF" w:rsidRPr="009C4316" w:rsidRDefault="006354FF" w:rsidP="0037743B">
      <w:pPr>
        <w:pStyle w:val="ListParagraph"/>
      </w:pPr>
      <w:r>
        <w:t xml:space="preserve">It is strongly recommended to create a python virtual environment and install the required packages there to have a clean environment that isolates your project’s dependencies from system-level packages and avoids conflicts with other environments. For doing so, you can check </w:t>
      </w:r>
      <w:hyperlink r:id="rId8" w:history="1">
        <w:r w:rsidRPr="007D76C6">
          <w:rPr>
            <w:rStyle w:val="Hyperlink"/>
          </w:rPr>
          <w:t>https://chpc.utah.edu/documentation/software/user-installed-python/venv.php</w:t>
        </w:r>
      </w:hyperlink>
      <w:r>
        <w:t>. To avoid any issues in installing of packages, please use CHPC’s setup script (part 1.1 of the above web page).</w:t>
      </w:r>
    </w:p>
    <w:p w14:paraId="553F36BC" w14:textId="77777777" w:rsidR="006354FF" w:rsidRDefault="006354FF" w:rsidP="0037743B">
      <w:pPr>
        <w:pStyle w:val="ListParagraph"/>
      </w:pPr>
      <w:r>
        <w:t xml:space="preserve">You should load your virtual environment and </w:t>
      </w:r>
      <w:proofErr w:type="spellStart"/>
      <w:r>
        <w:t>cuda</w:t>
      </w:r>
      <w:proofErr w:type="spellEnd"/>
      <w:r>
        <w:t xml:space="preserve"> module each time you login to the servers</w:t>
      </w:r>
    </w:p>
    <w:p w14:paraId="49A7F6E2" w14:textId="77777777" w:rsidR="006354FF" w:rsidRDefault="006354FF" w:rsidP="0037743B">
      <w:pPr>
        <w:pStyle w:val="ListParagraph"/>
        <w:numPr>
          <w:ilvl w:val="1"/>
          <w:numId w:val="37"/>
        </w:numPr>
      </w:pPr>
      <w:r w:rsidRPr="00077945">
        <w:rPr>
          <w:rFonts w:ascii="Consolas" w:hAnsi="Consolas" w:cs="Consolas"/>
          <w:color w:val="00B050"/>
        </w:rPr>
        <w:t>module use /</w:t>
      </w:r>
      <w:proofErr w:type="spellStart"/>
      <w:r w:rsidRPr="00077945">
        <w:rPr>
          <w:rFonts w:ascii="Consolas" w:hAnsi="Consolas" w:cs="Consolas"/>
          <w:color w:val="00B050"/>
        </w:rPr>
        <w:t>uufs</w:t>
      </w:r>
      <w:proofErr w:type="spellEnd"/>
      <w:r w:rsidRPr="00077945">
        <w:rPr>
          <w:rFonts w:ascii="Consolas" w:hAnsi="Consolas" w:cs="Consolas"/>
          <w:color w:val="00B050"/>
        </w:rPr>
        <w:t>/chpc.utah.edu/common/home/&lt;</w:t>
      </w:r>
      <w:proofErr w:type="spellStart"/>
      <w:r w:rsidRPr="00077945">
        <w:rPr>
          <w:rFonts w:ascii="Consolas" w:hAnsi="Consolas" w:cs="Consolas"/>
          <w:color w:val="00B050"/>
        </w:rPr>
        <w:t>uID</w:t>
      </w:r>
      <w:proofErr w:type="spellEnd"/>
      <w:r w:rsidRPr="00077945">
        <w:rPr>
          <w:rFonts w:ascii="Consolas" w:hAnsi="Consolas" w:cs="Consolas"/>
          <w:color w:val="00B050"/>
        </w:rPr>
        <w:t>&gt;/&lt;</w:t>
      </w:r>
      <w:proofErr w:type="spellStart"/>
      <w:r w:rsidRPr="00077945">
        <w:rPr>
          <w:rFonts w:ascii="Consolas" w:hAnsi="Consolas" w:cs="Consolas"/>
          <w:color w:val="00B050"/>
        </w:rPr>
        <w:t>my_py_modules</w:t>
      </w:r>
      <w:proofErr w:type="spellEnd"/>
      <w:r w:rsidRPr="00077945">
        <w:rPr>
          <w:rFonts w:ascii="Consolas" w:hAnsi="Consolas" w:cs="Consolas"/>
          <w:color w:val="00B050"/>
        </w:rPr>
        <w:t>&gt;/</w:t>
      </w:r>
      <w:r w:rsidRPr="00077945">
        <w:rPr>
          <w:color w:val="00B050"/>
        </w:rPr>
        <w:t xml:space="preserve"> </w:t>
      </w:r>
      <w:r w:rsidRPr="00077945">
        <w:t>(&lt;</w:t>
      </w:r>
      <w:proofErr w:type="spellStart"/>
      <w:r w:rsidRPr="00077945">
        <w:t>uID</w:t>
      </w:r>
      <w:proofErr w:type="spellEnd"/>
      <w:r w:rsidRPr="00077945">
        <w:t xml:space="preserve">&gt; is your account </w:t>
      </w:r>
      <w:proofErr w:type="gramStart"/>
      <w:r w:rsidRPr="00077945">
        <w:t>name</w:t>
      </w:r>
      <w:proofErr w:type="gramEnd"/>
      <w:r w:rsidRPr="00077945">
        <w:t xml:space="preserve"> which is your </w:t>
      </w:r>
      <w:proofErr w:type="spellStart"/>
      <w:r w:rsidRPr="00077945">
        <w:t>uID</w:t>
      </w:r>
      <w:proofErr w:type="spellEnd"/>
      <w:r w:rsidRPr="00077945">
        <w:t xml:space="preserve"> by default, &lt;</w:t>
      </w:r>
      <w:proofErr w:type="spellStart"/>
      <w:r w:rsidRPr="00077945">
        <w:t>my_py_modules</w:t>
      </w:r>
      <w:proofErr w:type="spellEnd"/>
      <w:r w:rsidRPr="00077945">
        <w:t>&gt; is the directory you specified in CHPC’s wizard for putting your virtual environments in)</w:t>
      </w:r>
    </w:p>
    <w:p w14:paraId="6985370E" w14:textId="77777777" w:rsidR="006354FF" w:rsidRPr="00077945" w:rsidRDefault="006354FF" w:rsidP="0037743B">
      <w:pPr>
        <w:pStyle w:val="ListParagraph"/>
        <w:numPr>
          <w:ilvl w:val="1"/>
          <w:numId w:val="37"/>
        </w:numPr>
      </w:pPr>
      <w:r w:rsidRPr="00077945">
        <w:rPr>
          <w:rFonts w:ascii="Consolas" w:hAnsi="Consolas" w:cs="Consolas"/>
          <w:color w:val="00B050"/>
        </w:rPr>
        <w:t>module load &lt;</w:t>
      </w:r>
      <w:proofErr w:type="spellStart"/>
      <w:r w:rsidRPr="00077945">
        <w:rPr>
          <w:rFonts w:ascii="Consolas" w:hAnsi="Consolas" w:cs="Consolas"/>
          <w:color w:val="00B050"/>
        </w:rPr>
        <w:t>my_env</w:t>
      </w:r>
      <w:proofErr w:type="spellEnd"/>
      <w:r w:rsidRPr="00077945">
        <w:rPr>
          <w:rFonts w:ascii="Consolas" w:hAnsi="Consolas" w:cs="Consolas"/>
          <w:color w:val="00B050"/>
          <w:szCs w:val="15"/>
        </w:rPr>
        <w:t xml:space="preserve">&gt; </w:t>
      </w:r>
      <w:r w:rsidRPr="00077945">
        <w:t>(&lt;</w:t>
      </w:r>
      <w:proofErr w:type="spellStart"/>
      <w:r w:rsidRPr="00077945">
        <w:t>my_env</w:t>
      </w:r>
      <w:proofErr w:type="spellEnd"/>
      <w:r w:rsidRPr="00077945">
        <w:t>&gt; is the name of the virtual environment you created using CHPC’s wizard)</w:t>
      </w:r>
    </w:p>
    <w:p w14:paraId="369E0B99" w14:textId="77777777" w:rsidR="006354FF" w:rsidRPr="00455942" w:rsidRDefault="006354FF" w:rsidP="0037743B">
      <w:pPr>
        <w:pStyle w:val="ListParagraph"/>
        <w:numPr>
          <w:ilvl w:val="1"/>
          <w:numId w:val="37"/>
        </w:numPr>
      </w:pPr>
      <w:r w:rsidRPr="00077945">
        <w:rPr>
          <w:rFonts w:ascii="Consolas" w:hAnsi="Consolas" w:cs="Consolas"/>
          <w:color w:val="00B050"/>
        </w:rPr>
        <w:t xml:space="preserve">module </w:t>
      </w:r>
      <w:proofErr w:type="spellStart"/>
      <w:r w:rsidRPr="00077945">
        <w:rPr>
          <w:rFonts w:ascii="Consolas" w:hAnsi="Consolas" w:cs="Consolas"/>
          <w:color w:val="00B050"/>
        </w:rPr>
        <w:t>laod</w:t>
      </w:r>
      <w:proofErr w:type="spellEnd"/>
      <w:r w:rsidRPr="00077945">
        <w:rPr>
          <w:rFonts w:ascii="Consolas" w:hAnsi="Consolas" w:cs="Consolas"/>
          <w:color w:val="00B050"/>
        </w:rPr>
        <w:t xml:space="preserve"> </w:t>
      </w:r>
      <w:proofErr w:type="spellStart"/>
      <w:r w:rsidRPr="00077945">
        <w:rPr>
          <w:rFonts w:ascii="Consolas" w:hAnsi="Consolas" w:cs="Consolas"/>
          <w:color w:val="00B050"/>
        </w:rPr>
        <w:t>cuda</w:t>
      </w:r>
      <w:proofErr w:type="spellEnd"/>
      <w:r w:rsidRPr="00077945">
        <w:rPr>
          <w:rFonts w:ascii="Consolas" w:hAnsi="Consolas" w:cs="Consolas"/>
          <w:color w:val="00B050"/>
        </w:rPr>
        <w:t>/11.8.0</w:t>
      </w:r>
      <w:r w:rsidRPr="00077945">
        <w:rPr>
          <w:color w:val="00B050"/>
        </w:rPr>
        <w:t xml:space="preserve"> </w:t>
      </w:r>
      <w:r w:rsidRPr="00077945">
        <w:t xml:space="preserve">(assuming you installed </w:t>
      </w:r>
      <w:proofErr w:type="spellStart"/>
      <w:r w:rsidRPr="00077945">
        <w:t>pytorch</w:t>
      </w:r>
      <w:proofErr w:type="spellEnd"/>
      <w:r w:rsidRPr="00077945">
        <w:t xml:space="preserve"> with </w:t>
      </w:r>
      <w:proofErr w:type="spellStart"/>
      <w:r w:rsidRPr="00077945">
        <w:t>cuda</w:t>
      </w:r>
      <w:proofErr w:type="spellEnd"/>
      <w:r w:rsidRPr="00077945">
        <w:t xml:space="preserve"> 11.8.0 package)</w:t>
      </w:r>
    </w:p>
    <w:p w14:paraId="21BCF810" w14:textId="755EE999" w:rsidR="006354FF" w:rsidRDefault="006354FF" w:rsidP="0037743B">
      <w:pPr>
        <w:pStyle w:val="ListParagraph"/>
        <w:numPr>
          <w:ilvl w:val="2"/>
          <w:numId w:val="38"/>
        </w:numPr>
      </w:pPr>
      <w:r>
        <w:lastRenderedPageBreak/>
        <w:t>I</w:t>
      </w:r>
      <w:r w:rsidRPr="00455942">
        <w:t xml:space="preserve">nstall </w:t>
      </w:r>
      <w:proofErr w:type="spellStart"/>
      <w:r w:rsidRPr="00455942">
        <w:t>PyTorch</w:t>
      </w:r>
      <w:proofErr w:type="spellEnd"/>
      <w:r w:rsidRPr="00455942">
        <w:t xml:space="preserve"> after loading </w:t>
      </w:r>
      <w:proofErr w:type="spellStart"/>
      <w:r w:rsidRPr="00455942">
        <w:t>cuda</w:t>
      </w:r>
      <w:proofErr w:type="spellEnd"/>
    </w:p>
    <w:p w14:paraId="25347208" w14:textId="77777777" w:rsidR="006354FF" w:rsidRPr="006354FF" w:rsidRDefault="006354FF" w:rsidP="00482D85">
      <w:pPr>
        <w:jc w:val="both"/>
        <w:rPr>
          <w:sz w:val="16"/>
          <w:szCs w:val="14"/>
        </w:rPr>
      </w:pPr>
    </w:p>
    <w:p w14:paraId="626C36F5" w14:textId="77777777" w:rsidR="006354FF" w:rsidRDefault="006354FF" w:rsidP="0037743B">
      <w:pPr>
        <w:pStyle w:val="ListParagraph"/>
      </w:pPr>
      <w:r w:rsidRPr="009C4316">
        <w:t>If you need to import a different package than the ones already imported, please check with the TA if you can do so.</w:t>
      </w:r>
    </w:p>
    <w:p w14:paraId="67514F38" w14:textId="77777777" w:rsidR="006354FF" w:rsidRPr="00DF6D96" w:rsidRDefault="006354FF" w:rsidP="0037743B">
      <w:pPr>
        <w:pStyle w:val="ListParagraph"/>
      </w:pPr>
      <w:r w:rsidRPr="00DF6D96">
        <w:t xml:space="preserve">Read all the </w:t>
      </w:r>
      <w:r>
        <w:t xml:space="preserve">exercise descriptions </w:t>
      </w:r>
      <w:proofErr w:type="gramStart"/>
      <w:r>
        <w:t>and also</w:t>
      </w:r>
      <w:proofErr w:type="gramEnd"/>
      <w:r>
        <w:t xml:space="preserve"> the comments in the</w:t>
      </w:r>
      <w:r w:rsidRPr="00DF6D96">
        <w:t xml:space="preserve"> code</w:t>
      </w:r>
      <w:r>
        <w:t>s</w:t>
      </w:r>
      <w:r w:rsidRPr="00DF6D96">
        <w:t xml:space="preserve"> as they contain </w:t>
      </w:r>
      <w:r>
        <w:t>hints and</w:t>
      </w:r>
      <w:r w:rsidRPr="00DF6D96">
        <w:t xml:space="preserve"> information that you may need to use to complete </w:t>
      </w:r>
      <w:r>
        <w:t>assignment</w:t>
      </w:r>
      <w:r w:rsidRPr="00DF6D96">
        <w:t>.</w:t>
      </w:r>
    </w:p>
    <w:p w14:paraId="3559009E" w14:textId="77777777" w:rsidR="006354FF" w:rsidRPr="00DF6D96" w:rsidRDefault="006354FF" w:rsidP="0037743B">
      <w:pPr>
        <w:pStyle w:val="ListParagraph"/>
      </w:pPr>
      <w:r>
        <w:t>Due to the large size of some of the datasets, they are already deployed on CHPC shared scratch disks, and you should be able to access them. For the exercises that need such datasets, the full paths of the data files are mentioned in the exercise description.</w:t>
      </w:r>
    </w:p>
    <w:p w14:paraId="4AF20C9D" w14:textId="615392F3" w:rsidR="006354FF" w:rsidRDefault="006354FF" w:rsidP="0037743B">
      <w:pPr>
        <w:pStyle w:val="ListParagraph"/>
      </w:pPr>
      <w:r w:rsidRPr="00DF6D96">
        <w:t xml:space="preserve">The accuracy requirement for each question is there to make sure you have performed sufficient </w:t>
      </w:r>
      <w:proofErr w:type="gramStart"/>
      <w:r w:rsidRPr="00DF6D96">
        <w:t>amount</w:t>
      </w:r>
      <w:proofErr w:type="gramEnd"/>
      <w:r w:rsidRPr="00DF6D96">
        <w:t xml:space="preserve"> of experiments to achieve a good result. Part of the grade is based on this.</w:t>
      </w:r>
    </w:p>
    <w:p w14:paraId="595C70B7" w14:textId="77777777" w:rsidR="006354FF" w:rsidRDefault="006354FF" w:rsidP="00482D85">
      <w:pPr>
        <w:jc w:val="both"/>
      </w:pPr>
    </w:p>
    <w:p w14:paraId="238AE21E" w14:textId="36C99002" w:rsidR="009C4316" w:rsidRDefault="009C4316" w:rsidP="006354FF">
      <w:pPr>
        <w:pStyle w:val="Heading2"/>
      </w:pPr>
      <w:r>
        <w:t>Tips for training deep learning models:</w:t>
      </w:r>
    </w:p>
    <w:p w14:paraId="22116062" w14:textId="31C8F451" w:rsidR="009C4316" w:rsidRPr="00F3333B" w:rsidRDefault="009C4316" w:rsidP="0037743B">
      <w:pPr>
        <w:pStyle w:val="ListParagraph"/>
        <w:rPr>
          <w:color w:val="000000" w:themeColor="text1"/>
        </w:rPr>
      </w:pPr>
      <w:r w:rsidRPr="002A1F19">
        <w:t xml:space="preserve">We assume a GPU of at least 4GB of memory is available. If you want to try running the assignment with a GPU that has less than that, you can try changing the argument passed when calling the </w:t>
      </w:r>
      <w:proofErr w:type="spellStart"/>
      <w:r w:rsidRPr="00482D85">
        <w:rPr>
          <w:rStyle w:val="IntenseQuoteChar"/>
        </w:rPr>
        <w:t>define_gpu_to_use</w:t>
      </w:r>
      <w:proofErr w:type="spellEnd"/>
      <w:r w:rsidRPr="002A1F19">
        <w:t xml:space="preserve"> function.  If you are getting out-of-memory errors for the GPU, you may want to check what is occupying the GPU memory by using the command</w:t>
      </w:r>
      <w:r w:rsidRPr="00F3333B">
        <w:rPr>
          <w:color w:val="000000" w:themeColor="text1"/>
        </w:rPr>
        <w:t xml:space="preserve"> </w:t>
      </w:r>
      <w:proofErr w:type="spellStart"/>
      <w:r w:rsidRPr="00F3333B">
        <w:rPr>
          <w:color w:val="000000" w:themeColor="text1"/>
        </w:rPr>
        <w:t>nvidia-smi</w:t>
      </w:r>
      <w:proofErr w:type="spellEnd"/>
      <w:r w:rsidR="00F3333B" w:rsidRPr="00F3333B">
        <w:rPr>
          <w:color w:val="000000" w:themeColor="text1"/>
        </w:rPr>
        <w:t xml:space="preserve"> in your </w:t>
      </w:r>
      <w:proofErr w:type="spellStart"/>
      <w:r w:rsidR="00F3333B" w:rsidRPr="00F3333B">
        <w:rPr>
          <w:color w:val="000000" w:themeColor="text1"/>
        </w:rPr>
        <w:t>slurm</w:t>
      </w:r>
      <w:proofErr w:type="spellEnd"/>
      <w:r w:rsidR="00F3333B" w:rsidRPr="00F3333B">
        <w:rPr>
          <w:color w:val="000000" w:themeColor="text1"/>
        </w:rPr>
        <w:t xml:space="preserve"> script</w:t>
      </w:r>
      <w:r w:rsidRPr="00F3333B">
        <w:rPr>
          <w:color w:val="000000" w:themeColor="text1"/>
        </w:rPr>
        <w:t xml:space="preserve">, which gives a GPU's usage report. However, if you are using your own Windows machine, the </w:t>
      </w:r>
      <w:proofErr w:type="spellStart"/>
      <w:r w:rsidRPr="00F3333B">
        <w:rPr>
          <w:color w:val="000000" w:themeColor="text1"/>
        </w:rPr>
        <w:t>nvidia-smi</w:t>
      </w:r>
      <w:proofErr w:type="spellEnd"/>
      <w:r w:rsidRPr="00F3333B">
        <w:rPr>
          <w:color w:val="000000" w:themeColor="text1"/>
        </w:rPr>
        <w:t xml:space="preserve"> command used in the </w:t>
      </w:r>
      <w:proofErr w:type="spellStart"/>
      <w:r w:rsidRPr="00F3333B">
        <w:rPr>
          <w:color w:val="000000" w:themeColor="text1"/>
        </w:rPr>
        <w:t>define_gpu_to_use</w:t>
      </w:r>
      <w:proofErr w:type="spellEnd"/>
      <w:r w:rsidRPr="00F3333B">
        <w:rPr>
          <w:color w:val="000000" w:themeColor="text1"/>
        </w:rPr>
        <w:t xml:space="preserve"> function will not work. You can skip running this function but please check to make sure your GPU has </w:t>
      </w:r>
      <w:proofErr w:type="gramStart"/>
      <w:r w:rsidRPr="00F3333B">
        <w:rPr>
          <w:color w:val="000000" w:themeColor="text1"/>
        </w:rPr>
        <w:t>a sufficient amount of</w:t>
      </w:r>
      <w:proofErr w:type="gramEnd"/>
      <w:r w:rsidRPr="00F3333B">
        <w:rPr>
          <w:color w:val="000000" w:themeColor="text1"/>
        </w:rPr>
        <w:t xml:space="preserve"> free memory.</w:t>
      </w:r>
    </w:p>
    <w:p w14:paraId="0FAB4E05" w14:textId="37EB5E50" w:rsidR="009C4316" w:rsidRDefault="009C4316" w:rsidP="0037743B">
      <w:pPr>
        <w:pStyle w:val="ListParagraph"/>
      </w:pPr>
      <w:r w:rsidRPr="002A1F19">
        <w:t>Here</w:t>
      </w:r>
      <w:r>
        <w:t xml:space="preserve"> are a few </w:t>
      </w:r>
      <w:proofErr w:type="spellStart"/>
      <w:r>
        <w:t>PyTorch</w:t>
      </w:r>
      <w:proofErr w:type="spellEnd"/>
      <w:r>
        <w:t xml:space="preserve"> details not to forget:</w:t>
      </w:r>
    </w:p>
    <w:p w14:paraId="39DCD50E" w14:textId="5DB83204" w:rsidR="009C4316" w:rsidRDefault="009C4316" w:rsidP="0037743B">
      <w:pPr>
        <w:pStyle w:val="ListParagraph"/>
        <w:numPr>
          <w:ilvl w:val="0"/>
          <w:numId w:val="36"/>
        </w:numPr>
      </w:pPr>
      <w:r>
        <w:t>Toggle train/eval mode for your model</w:t>
      </w:r>
    </w:p>
    <w:p w14:paraId="67E65F9D" w14:textId="7F066BFC" w:rsidR="009C4316" w:rsidRDefault="009C4316" w:rsidP="0037743B">
      <w:pPr>
        <w:pStyle w:val="ListParagraph"/>
        <w:numPr>
          <w:ilvl w:val="0"/>
          <w:numId w:val="36"/>
        </w:numPr>
      </w:pPr>
      <w:r>
        <w:t xml:space="preserve">Reset the gradients with </w:t>
      </w:r>
      <w:proofErr w:type="spellStart"/>
      <w:r w:rsidRPr="00482D85">
        <w:rPr>
          <w:rStyle w:val="IntenseQuoteChar"/>
        </w:rPr>
        <w:t>zero_</w:t>
      </w:r>
      <w:proofErr w:type="gramStart"/>
      <w:r w:rsidRPr="00482D85">
        <w:rPr>
          <w:rStyle w:val="IntenseQuoteChar"/>
        </w:rPr>
        <w:t>grad</w:t>
      </w:r>
      <w:proofErr w:type="spellEnd"/>
      <w:r w:rsidRPr="00482D85">
        <w:rPr>
          <w:rStyle w:val="IntenseQuoteChar"/>
        </w:rPr>
        <w:t>(</w:t>
      </w:r>
      <w:proofErr w:type="gramEnd"/>
      <w:r w:rsidRPr="00482D85">
        <w:rPr>
          <w:rStyle w:val="IntenseQuoteChar"/>
        </w:rPr>
        <w:t>)</w:t>
      </w:r>
      <w:r>
        <w:t xml:space="preserve"> before each call to </w:t>
      </w:r>
      <w:r w:rsidRPr="00482D85">
        <w:rPr>
          <w:rStyle w:val="IntenseQuoteChar"/>
        </w:rPr>
        <w:t>backward()</w:t>
      </w:r>
    </w:p>
    <w:p w14:paraId="0BEEE899" w14:textId="58B8CBEF" w:rsidR="009C4316" w:rsidRDefault="009C4316" w:rsidP="0037743B">
      <w:pPr>
        <w:pStyle w:val="ListParagraph"/>
        <w:numPr>
          <w:ilvl w:val="0"/>
          <w:numId w:val="36"/>
        </w:numPr>
      </w:pPr>
      <w:r>
        <w:t xml:space="preserve">Check if the loss you are using receives logits or </w:t>
      </w:r>
      <w:r w:rsidR="003A6B36">
        <w:t>probabilities and</w:t>
      </w:r>
      <w:r>
        <w:t xml:space="preserve"> adapt your model output accordingly.</w:t>
      </w:r>
    </w:p>
    <w:p w14:paraId="675DF1E6" w14:textId="7D04D7D0" w:rsidR="009C4316" w:rsidRDefault="009C4316" w:rsidP="0037743B">
      <w:pPr>
        <w:pStyle w:val="ListParagraph"/>
        <w:numPr>
          <w:ilvl w:val="0"/>
          <w:numId w:val="36"/>
        </w:numPr>
      </w:pPr>
      <w:proofErr w:type="spellStart"/>
      <w:r>
        <w:t>Reinstantiate</w:t>
      </w:r>
      <w:proofErr w:type="spellEnd"/>
      <w:r>
        <w:t xml:space="preserve"> your model every time you are starting a new training so that the weights are reset, if you plan to reuse the variable name.</w:t>
      </w:r>
    </w:p>
    <w:p w14:paraId="1A15E6DD" w14:textId="3B942468" w:rsidR="009C4316" w:rsidRDefault="009C4316" w:rsidP="0037743B">
      <w:pPr>
        <w:pStyle w:val="ListParagraph"/>
        <w:numPr>
          <w:ilvl w:val="0"/>
          <w:numId w:val="36"/>
        </w:numPr>
      </w:pPr>
      <w:r>
        <w:t>Pass the model's parameters to the optimizer.</w:t>
      </w:r>
    </w:p>
    <w:p w14:paraId="55466BC0" w14:textId="77777777" w:rsidR="009C4316" w:rsidRDefault="009C4316" w:rsidP="00482D85">
      <w:pPr>
        <w:jc w:val="both"/>
      </w:pPr>
    </w:p>
    <w:p w14:paraId="09A078D3" w14:textId="3F577DFC" w:rsidR="009C4316" w:rsidRDefault="009C4316" w:rsidP="003A6B36">
      <w:pPr>
        <w:pStyle w:val="Heading2"/>
      </w:pPr>
      <w:r>
        <w:t>Exercise 0 - Setting-up Infrastructure (Total of 0 points)</w:t>
      </w:r>
    </w:p>
    <w:p w14:paraId="6C47E27C" w14:textId="592012B6" w:rsidR="009C4316" w:rsidRDefault="008D210F" w:rsidP="003A6B36">
      <w:pPr>
        <w:pStyle w:val="Heading3"/>
      </w:pPr>
      <w:r w:rsidRPr="00CF7544">
        <w:t xml:space="preserve">Exercise </w:t>
      </w:r>
      <w:r>
        <w:t>0</w:t>
      </w:r>
      <w:r w:rsidRPr="00CF7544">
        <w:t>.1</w:t>
      </w:r>
      <w:r>
        <w:t xml:space="preserve"> - </w:t>
      </w:r>
      <w:r w:rsidR="009C4316">
        <w:t>Installing Libraries:</w:t>
      </w:r>
    </w:p>
    <w:p w14:paraId="1CC892DB" w14:textId="77777777" w:rsidR="009C4316" w:rsidRDefault="009C4316" w:rsidP="00482D85">
      <w:pPr>
        <w:jc w:val="both"/>
      </w:pPr>
      <w:r>
        <w:t>Follow the steps below to install a few more additional libraries:</w:t>
      </w:r>
    </w:p>
    <w:p w14:paraId="55B68CEF" w14:textId="33AD0A2C" w:rsidR="009C4316" w:rsidRDefault="009C4316" w:rsidP="0037743B">
      <w:pPr>
        <w:pStyle w:val="ListParagraph"/>
      </w:pPr>
      <w:r>
        <w:t xml:space="preserve">Open another terminal and activate your virtual environment source </w:t>
      </w:r>
      <w:r w:rsidR="003A6B36" w:rsidRPr="00482D85">
        <w:rPr>
          <w:rStyle w:val="IntenseQuoteChar"/>
        </w:rPr>
        <w:t>&lt;</w:t>
      </w:r>
      <w:proofErr w:type="spellStart"/>
      <w:r w:rsidRPr="00482D85">
        <w:rPr>
          <w:rStyle w:val="IntenseQuoteChar"/>
        </w:rPr>
        <w:t>your_v</w:t>
      </w:r>
      <w:r w:rsidR="00482D85">
        <w:rPr>
          <w:rStyle w:val="IntenseQuoteChar"/>
        </w:rPr>
        <w:t>irt_</w:t>
      </w:r>
      <w:r w:rsidRPr="00482D85">
        <w:rPr>
          <w:rStyle w:val="IntenseQuoteChar"/>
        </w:rPr>
        <w:t>env_</w:t>
      </w:r>
      <w:r w:rsidR="003A6B36" w:rsidRPr="00482D85">
        <w:rPr>
          <w:rStyle w:val="IntenseQuoteChar"/>
        </w:rPr>
        <w:t>root_folder</w:t>
      </w:r>
      <w:proofErr w:type="spellEnd"/>
      <w:r w:rsidR="003A6B36" w:rsidRPr="00482D85">
        <w:rPr>
          <w:rStyle w:val="IntenseQuoteChar"/>
        </w:rPr>
        <w:t>&gt;</w:t>
      </w:r>
      <w:r w:rsidRPr="00482D85">
        <w:rPr>
          <w:rStyle w:val="IntenseQuoteChar"/>
        </w:rPr>
        <w:t>/bin/activate</w:t>
      </w:r>
      <w:r>
        <w:t>.</w:t>
      </w:r>
    </w:p>
    <w:p w14:paraId="304E3062" w14:textId="7F3C3262" w:rsidR="00DF6D96" w:rsidRDefault="009C4316" w:rsidP="0037743B">
      <w:pPr>
        <w:pStyle w:val="ListParagraph"/>
      </w:pPr>
      <w:r>
        <w:t xml:space="preserve">Install the following libraries via pip using these commands: </w:t>
      </w:r>
      <w:r w:rsidRPr="006136CE">
        <w:rPr>
          <w:rStyle w:val="IntenseQuoteChar"/>
        </w:rPr>
        <w:t>pip install scikit-imag</w:t>
      </w:r>
      <w:r w:rsidR="006136CE">
        <w:rPr>
          <w:rStyle w:val="IntenseQuoteChar"/>
        </w:rPr>
        <w:t>e</w:t>
      </w:r>
      <w:r>
        <w:t xml:space="preserve">, </w:t>
      </w:r>
      <w:r w:rsidRPr="00482D85">
        <w:rPr>
          <w:rStyle w:val="IntenseQuoteChar"/>
        </w:rPr>
        <w:t>pip install scikit-learn</w:t>
      </w:r>
      <w:r>
        <w:t xml:space="preserve">, </w:t>
      </w:r>
      <w:r w:rsidRPr="00482D85">
        <w:rPr>
          <w:rStyle w:val="IntenseQuoteChar"/>
        </w:rPr>
        <w:t xml:space="preserve">pip install </w:t>
      </w:r>
      <w:proofErr w:type="spellStart"/>
      <w:r w:rsidRPr="00482D85">
        <w:rPr>
          <w:rStyle w:val="IntenseQuoteChar"/>
        </w:rPr>
        <w:t>imageio</w:t>
      </w:r>
      <w:proofErr w:type="spellEnd"/>
      <w:r>
        <w:t xml:space="preserve">, and pip install </w:t>
      </w:r>
      <w:proofErr w:type="spellStart"/>
      <w:r w:rsidRPr="00482D85">
        <w:rPr>
          <w:rStyle w:val="IntenseQuoteChar"/>
        </w:rPr>
        <w:t>imagecodecs</w:t>
      </w:r>
      <w:proofErr w:type="spellEnd"/>
      <w:r>
        <w:t>.</w:t>
      </w:r>
    </w:p>
    <w:p w14:paraId="6843F3C3" w14:textId="0653F3B4" w:rsidR="003A6B36" w:rsidRPr="003A6B36" w:rsidRDefault="008D210F" w:rsidP="003A6B36">
      <w:pPr>
        <w:pStyle w:val="Heading3"/>
      </w:pPr>
      <w:r w:rsidRPr="00CF7544">
        <w:lastRenderedPageBreak/>
        <w:t xml:space="preserve">Exercise </w:t>
      </w:r>
      <w:r>
        <w:t>0</w:t>
      </w:r>
      <w:r w:rsidRPr="00CF7544">
        <w:t>.</w:t>
      </w:r>
      <w:r>
        <w:t xml:space="preserve">2 - </w:t>
      </w:r>
      <w:r w:rsidR="003A6B36" w:rsidRPr="003A6B36">
        <w:t>Requesting GPU Usage:</w:t>
      </w:r>
    </w:p>
    <w:p w14:paraId="491882E8" w14:textId="38B49288" w:rsidR="003A6B36" w:rsidRPr="003A6B36" w:rsidRDefault="003A6B36" w:rsidP="00482D85">
      <w:pPr>
        <w:jc w:val="both"/>
      </w:pPr>
      <w:r>
        <w:t xml:space="preserve">First, we check which host the </w:t>
      </w:r>
      <w:r w:rsidR="001D682C">
        <w:t>code</w:t>
      </w:r>
      <w:r>
        <w:t xml:space="preserve"> is running on (CHPC, CADE, …) as different </w:t>
      </w:r>
      <w:r w:rsidR="001D682C">
        <w:t>hosts have different configurations for getting compute jobs.</w:t>
      </w:r>
    </w:p>
    <w:p w14:paraId="28A3DE19" w14:textId="77777777" w:rsidR="001D682C" w:rsidRDefault="001D682C" w:rsidP="00482D85">
      <w:pPr>
        <w:jc w:val="both"/>
      </w:pPr>
      <w:r>
        <w:t xml:space="preserve">Then, we define a function to specify the suitable </w:t>
      </w:r>
      <w:proofErr w:type="spellStart"/>
      <w:r>
        <w:t>gpu</w:t>
      </w:r>
      <w:proofErr w:type="spellEnd"/>
      <w:r>
        <w:t xml:space="preserve"> to request (you have seen this in previous assignment as well) </w:t>
      </w:r>
    </w:p>
    <w:p w14:paraId="4A24E1D6" w14:textId="0429714A" w:rsidR="003A6B36" w:rsidRPr="003A6B36" w:rsidRDefault="003A6B36" w:rsidP="00482D85">
      <w:pPr>
        <w:jc w:val="both"/>
      </w:pPr>
      <w:r w:rsidRPr="003A6B36">
        <w:t xml:space="preserve">This function locates an available </w:t>
      </w:r>
      <w:proofErr w:type="spellStart"/>
      <w:r w:rsidRPr="003A6B36">
        <w:t>gpu</w:t>
      </w:r>
      <w:proofErr w:type="spellEnd"/>
      <w:r w:rsidRPr="003A6B36">
        <w:t xml:space="preserve"> for usage. In addition, this function reserves a specified</w:t>
      </w:r>
      <w:r w:rsidR="001D682C">
        <w:t xml:space="preserve"> </w:t>
      </w:r>
      <w:r w:rsidRPr="003A6B36">
        <w:t xml:space="preserve">memory space exclusively for your account. The memory reservation prevents the decrement in computational speed when other users try to allocate memory on the same </w:t>
      </w:r>
      <w:proofErr w:type="spellStart"/>
      <w:r w:rsidRPr="003A6B36">
        <w:t>gpu</w:t>
      </w:r>
      <w:proofErr w:type="spellEnd"/>
      <w:r w:rsidRPr="003A6B36">
        <w:t xml:space="preserve"> in the shared systems, i.e., CADE machines.</w:t>
      </w:r>
    </w:p>
    <w:p w14:paraId="03F8AB0F" w14:textId="5FE33185" w:rsidR="003A6B36" w:rsidRPr="003A6B36" w:rsidRDefault="003A6B36" w:rsidP="00482D85">
      <w:pPr>
        <w:jc w:val="both"/>
      </w:pPr>
      <w:r w:rsidRPr="003A6B36">
        <w:rPr>
          <w:b/>
          <w:bCs/>
          <w:i/>
          <w:iCs/>
        </w:rPr>
        <w:t>Note:</w:t>
      </w:r>
      <w:r w:rsidRPr="003A6B36">
        <w:t xml:space="preserve"> If you use your own system which has a GPU with less than 4GB of memory, remember to change the</w:t>
      </w:r>
    </w:p>
    <w:p w14:paraId="75C70988" w14:textId="15DAC0F7" w:rsidR="003A6B36" w:rsidRPr="003A6B36" w:rsidRDefault="003A6B36" w:rsidP="00482D85">
      <w:pPr>
        <w:jc w:val="both"/>
      </w:pPr>
      <w:r w:rsidRPr="003A6B36">
        <w:t>specified mi</w:t>
      </w:r>
      <w:r w:rsidR="001D682C">
        <w:t>n</w:t>
      </w:r>
      <w:r w:rsidRPr="003A6B36">
        <w:t>imum memory.</w:t>
      </w:r>
    </w:p>
    <w:p w14:paraId="42B8A05D" w14:textId="77777777" w:rsidR="003A6B36" w:rsidRPr="00DF6D96" w:rsidRDefault="003A6B36" w:rsidP="00482D85">
      <w:pPr>
        <w:jc w:val="both"/>
      </w:pPr>
    </w:p>
    <w:p w14:paraId="660A25F4" w14:textId="5256DB67" w:rsidR="001D682C" w:rsidRDefault="001D682C" w:rsidP="001D682C">
      <w:pPr>
        <w:pStyle w:val="Heading2"/>
      </w:pPr>
      <w:r>
        <w:t>Exercise 1 - DRIVE and STARE Dataset (100 points)</w:t>
      </w:r>
    </w:p>
    <w:p w14:paraId="616DA88A" w14:textId="77777777" w:rsidR="002D22B3" w:rsidRDefault="001D682C" w:rsidP="00482D85">
      <w:pPr>
        <w:jc w:val="both"/>
      </w:pPr>
      <w:r>
        <w:t>In this exercise, we are going to implement a segmentation model to extract blood vessels in retinal digital images. We will utilize two well-known retina image datasets, DRIVE (</w:t>
      </w:r>
      <w:hyperlink r:id="rId9" w:history="1">
        <w:r w:rsidR="0080442A">
          <w:rPr>
            <w:rStyle w:val="Hyperlink"/>
          </w:rPr>
          <w:t>link</w:t>
        </w:r>
      </w:hyperlink>
      <w:r>
        <w:t>) and STARE (</w:t>
      </w:r>
      <w:hyperlink r:id="rId10" w:history="1">
        <w:r w:rsidR="0080442A">
          <w:rPr>
            <w:rStyle w:val="Hyperlink"/>
          </w:rPr>
          <w:t>link</w:t>
        </w:r>
      </w:hyperlink>
      <w:r>
        <w:t xml:space="preserve">). </w:t>
      </w:r>
    </w:p>
    <w:p w14:paraId="2E5EF6AE" w14:textId="37EEAB20" w:rsidR="001D682C" w:rsidRDefault="001D682C" w:rsidP="00482D85">
      <w:pPr>
        <w:jc w:val="both"/>
      </w:pPr>
      <w:r>
        <w:t>First, we need to download these datasets</w:t>
      </w:r>
      <w:r w:rsidR="002D22B3">
        <w:t xml:space="preserve"> (</w:t>
      </w:r>
      <w:r w:rsidR="002D22B3" w:rsidRPr="002D22B3">
        <w:rPr>
          <w:b/>
          <w:bCs/>
          <w:color w:val="FF0000"/>
        </w:rPr>
        <w:t>you can ignore this step since the datasets are downloaded and come with the assignment package</w:t>
      </w:r>
      <w:r w:rsidR="002D22B3">
        <w:t>)</w:t>
      </w:r>
      <w:r>
        <w:t>. Please follow the steps below to download the images and then put them in the same directory as this notebook:</w:t>
      </w:r>
    </w:p>
    <w:p w14:paraId="0C2A406A" w14:textId="711BB422" w:rsidR="001D682C" w:rsidRPr="00CF7544" w:rsidRDefault="001D682C" w:rsidP="0080442A">
      <w:pPr>
        <w:pStyle w:val="ListParagraph"/>
        <w:jc w:val="left"/>
      </w:pPr>
      <w:r w:rsidRPr="00CF7544">
        <w:t xml:space="preserve">Register an account with DRIVE dataset - </w:t>
      </w:r>
      <w:hyperlink r:id="rId11" w:history="1">
        <w:r w:rsidR="0080442A" w:rsidRPr="0080442A">
          <w:rPr>
            <w:rStyle w:val="Hyperlink"/>
          </w:rPr>
          <w:t>link</w:t>
        </w:r>
      </w:hyperlink>
    </w:p>
    <w:p w14:paraId="4BF5D5C2" w14:textId="431042B4" w:rsidR="001D682C" w:rsidRPr="00CF7544" w:rsidRDefault="001D682C" w:rsidP="0037743B">
      <w:pPr>
        <w:pStyle w:val="ListParagraph"/>
      </w:pPr>
      <w:r w:rsidRPr="00CF7544">
        <w:t xml:space="preserve">Download </w:t>
      </w:r>
      <w:r w:rsidRPr="00482D85">
        <w:rPr>
          <w:rFonts w:ascii="Consolas" w:hAnsi="Consolas" w:cs="Consolas"/>
          <w:color w:val="0070C0"/>
        </w:rPr>
        <w:t>datasets.zip</w:t>
      </w:r>
      <w:r w:rsidRPr="00CF7544">
        <w:t xml:space="preserve"> file at </w:t>
      </w:r>
      <w:hyperlink r:id="rId12" w:history="1">
        <w:r w:rsidR="0080442A">
          <w:rPr>
            <w:rStyle w:val="Hyperlink"/>
          </w:rPr>
          <w:t>link</w:t>
        </w:r>
      </w:hyperlink>
      <w:r w:rsidR="00482D85">
        <w:t xml:space="preserve"> </w:t>
      </w:r>
    </w:p>
    <w:p w14:paraId="3116569C" w14:textId="70C1FCEE" w:rsidR="001D682C" w:rsidRPr="00CF7544" w:rsidRDefault="001D682C" w:rsidP="0037743B">
      <w:pPr>
        <w:pStyle w:val="ListParagraph"/>
      </w:pPr>
      <w:r w:rsidRPr="00CF7544">
        <w:t xml:space="preserve">Download </w:t>
      </w:r>
      <w:r w:rsidRPr="00482D85">
        <w:rPr>
          <w:rFonts w:ascii="Consolas" w:hAnsi="Consolas" w:cs="Consolas"/>
          <w:color w:val="0070C0"/>
        </w:rPr>
        <w:t>stare-images.tar</w:t>
      </w:r>
      <w:r w:rsidRPr="00CF7544">
        <w:t xml:space="preserve"> from </w:t>
      </w:r>
      <w:hyperlink r:id="rId13" w:history="1">
        <w:r w:rsidR="0080442A">
          <w:rPr>
            <w:rStyle w:val="Hyperlink"/>
          </w:rPr>
          <w:t>link</w:t>
        </w:r>
      </w:hyperlink>
      <w:r w:rsidR="00482D85">
        <w:t xml:space="preserve"> </w:t>
      </w:r>
    </w:p>
    <w:p w14:paraId="41055E10" w14:textId="6E85D38D" w:rsidR="001D682C" w:rsidRDefault="001D682C" w:rsidP="0037743B">
      <w:pPr>
        <w:pStyle w:val="ListParagraph"/>
      </w:pPr>
      <w:r w:rsidRPr="00CF7544">
        <w:t xml:space="preserve">Download </w:t>
      </w:r>
      <w:r w:rsidRPr="00482D85">
        <w:rPr>
          <w:rFonts w:ascii="Consolas" w:hAnsi="Consolas" w:cs="Consolas"/>
          <w:color w:val="0070C0"/>
        </w:rPr>
        <w:t>labels-vk.tar</w:t>
      </w:r>
      <w:r>
        <w:t xml:space="preserve"> from </w:t>
      </w:r>
      <w:hyperlink r:id="rId14" w:history="1">
        <w:r w:rsidR="0080442A">
          <w:rPr>
            <w:rStyle w:val="Hyperlink"/>
          </w:rPr>
          <w:t>link</w:t>
        </w:r>
      </w:hyperlink>
      <w:r w:rsidR="00482D85">
        <w:t xml:space="preserve"> </w:t>
      </w:r>
    </w:p>
    <w:p w14:paraId="05F658EB" w14:textId="77777777" w:rsidR="001D682C" w:rsidRDefault="001D682C" w:rsidP="00482D85">
      <w:pPr>
        <w:jc w:val="both"/>
      </w:pPr>
    </w:p>
    <w:p w14:paraId="3F7B8BC2" w14:textId="56BDDF53" w:rsidR="000F2A84" w:rsidRPr="000F2A84" w:rsidRDefault="001D682C" w:rsidP="00482D85">
      <w:pPr>
        <w:jc w:val="both"/>
      </w:pPr>
      <w:r>
        <w:t>Next, we are going to define a few functions to extract images from the downloaded file for DRIVE and STARE datasets, respectively.</w:t>
      </w:r>
    </w:p>
    <w:p w14:paraId="6C52342F" w14:textId="77777777" w:rsidR="000F2A84" w:rsidRDefault="000F2A84" w:rsidP="00482D85">
      <w:pPr>
        <w:jc w:val="both"/>
      </w:pPr>
    </w:p>
    <w:p w14:paraId="03503AA8" w14:textId="39DC88AE" w:rsidR="00CF7544" w:rsidRPr="00CF7544" w:rsidRDefault="00CF7544" w:rsidP="00CF7544">
      <w:pPr>
        <w:pStyle w:val="Heading3"/>
      </w:pPr>
      <w:r w:rsidRPr="00CF7544">
        <w:t xml:space="preserve">Exercise 1.1 </w:t>
      </w:r>
      <w:r>
        <w:t xml:space="preserve">[A] </w:t>
      </w:r>
      <w:r w:rsidRPr="00CF7544">
        <w:t>- Data Augmentation (1</w:t>
      </w:r>
      <w:r w:rsidR="00320138">
        <w:t>2</w:t>
      </w:r>
      <w:r w:rsidRPr="00CF7544">
        <w:t xml:space="preserve"> points)</w:t>
      </w:r>
    </w:p>
    <w:p w14:paraId="411CCE43" w14:textId="3D501691" w:rsidR="00CF7544" w:rsidRPr="00CF7544" w:rsidRDefault="00CF7544" w:rsidP="0037743B">
      <w:pPr>
        <w:pStyle w:val="ListParagraph"/>
      </w:pPr>
      <w:r w:rsidRPr="00CF7544">
        <w:t>Data augmentation is an essential step in training deep models. Using data augmentation usually helps to improve the performance of a deep model. Please write a short reasoning why data augmentation helps to improve the performance.</w:t>
      </w:r>
    </w:p>
    <w:p w14:paraId="0921B6A9" w14:textId="77777777" w:rsidR="00CF7544" w:rsidRPr="00CF7544" w:rsidRDefault="00CF7544" w:rsidP="0037743B">
      <w:pPr>
        <w:pStyle w:val="ListParagraph"/>
      </w:pPr>
      <w:r w:rsidRPr="00CF7544">
        <w:t xml:space="preserve">For this exercise, we will be using horizontal and vertical flipping. Your task is </w:t>
      </w:r>
      <w:r w:rsidRPr="006B7239">
        <w:rPr>
          <w:b/>
          <w:bCs/>
        </w:rPr>
        <w:t>first</w:t>
      </w:r>
      <w:r w:rsidRPr="00CF7544">
        <w:t xml:space="preserve"> to provide a short reasoning why horizontal and vertical flipping is suitable for this dataset. </w:t>
      </w:r>
      <w:r w:rsidRPr="006B7239">
        <w:rPr>
          <w:b/>
          <w:bCs/>
        </w:rPr>
        <w:t>Second</w:t>
      </w:r>
      <w:r w:rsidRPr="00CF7544">
        <w:t>, please list at least one other data augmentation method that could also be used for this dataset.</w:t>
      </w:r>
    </w:p>
    <w:p w14:paraId="5E3114F8" w14:textId="77777777" w:rsidR="00CF7544" w:rsidRPr="00CF7544" w:rsidRDefault="00CF7544" w:rsidP="00482D85">
      <w:pPr>
        <w:jc w:val="both"/>
      </w:pPr>
    </w:p>
    <w:p w14:paraId="04CFB0DD" w14:textId="4B444702" w:rsidR="00CF7544" w:rsidRDefault="00CF7544" w:rsidP="00482D85">
      <w:pPr>
        <w:jc w:val="both"/>
      </w:pPr>
      <w:r w:rsidRPr="00CF7544">
        <w:t xml:space="preserve">Next, you will implement the horizontal and vertical flipping transformations by filling out the missing codes in the </w:t>
      </w:r>
      <w:r w:rsidR="00F61E17">
        <w:t>respective code file</w:t>
      </w:r>
      <w:r w:rsidRPr="00CF7544">
        <w:t>.</w:t>
      </w:r>
    </w:p>
    <w:p w14:paraId="04AC717C" w14:textId="77777777" w:rsidR="008D210F" w:rsidRPr="00CF7544" w:rsidRDefault="008D210F" w:rsidP="00482D85">
      <w:pPr>
        <w:jc w:val="both"/>
      </w:pPr>
    </w:p>
    <w:p w14:paraId="76C6E685" w14:textId="7FA2F5DB" w:rsidR="00F61E17" w:rsidRPr="00F61E17" w:rsidRDefault="00F61E17" w:rsidP="00F61E17">
      <w:pPr>
        <w:pStyle w:val="Heading3"/>
      </w:pPr>
      <w:r w:rsidRPr="00F61E17">
        <w:t xml:space="preserve">Exercise 1.2 </w:t>
      </w:r>
      <w:r w:rsidR="002562AA">
        <w:t>-</w:t>
      </w:r>
      <w:r w:rsidRPr="00F61E17">
        <w:t xml:space="preserve"> Computing Weight Vector (</w:t>
      </w:r>
      <w:r w:rsidR="00FE09CA">
        <w:t>10</w:t>
      </w:r>
      <w:r w:rsidRPr="00F61E17">
        <w:t xml:space="preserve"> points)</w:t>
      </w:r>
    </w:p>
    <w:p w14:paraId="6116C6D2" w14:textId="77777777" w:rsidR="002562AA" w:rsidRDefault="00F61E17" w:rsidP="00482D85">
      <w:pPr>
        <w:jc w:val="both"/>
      </w:pPr>
      <w:r w:rsidRPr="00F61E17">
        <w:lastRenderedPageBreak/>
        <w:t>In many real-world applications, the dataset tends to be imbalanced. It is also the case for this retina image dataset. In this dataset, there are more background samples than there are foreground samples.</w:t>
      </w:r>
    </w:p>
    <w:p w14:paraId="11C7A557" w14:textId="77777777" w:rsidR="002562AA" w:rsidRDefault="002562AA" w:rsidP="002562AA">
      <w:pPr>
        <w:pStyle w:val="Heading4"/>
      </w:pPr>
    </w:p>
    <w:p w14:paraId="336EB36C" w14:textId="47A433E5" w:rsidR="002562AA" w:rsidRDefault="002562AA" w:rsidP="002562AA">
      <w:pPr>
        <w:pStyle w:val="Heading4"/>
      </w:pPr>
      <w:r>
        <w:t>Exercise 1.2.1 [</w:t>
      </w:r>
      <w:r w:rsidR="008D210F">
        <w:t>C</w:t>
      </w:r>
      <w:r>
        <w:t>]</w:t>
      </w:r>
    </w:p>
    <w:p w14:paraId="4786849C" w14:textId="1985B071" w:rsidR="00F61E17" w:rsidRPr="00F61E17" w:rsidRDefault="00F61E17" w:rsidP="00482D85">
      <w:pPr>
        <w:jc w:val="both"/>
      </w:pPr>
      <w:r w:rsidRPr="00F61E17">
        <w:t>In this exercise, your task is to examine the imbalanced between foreground and background by providing the following analyses</w:t>
      </w:r>
      <w:r w:rsidR="006B7239">
        <w:t xml:space="preserve"> in the code to estimate the following</w:t>
      </w:r>
      <w:r w:rsidRPr="00F61E17">
        <w:t>:</w:t>
      </w:r>
    </w:p>
    <w:p w14:paraId="0E9A3E19" w14:textId="790B6BD1" w:rsidR="00F61E17" w:rsidRPr="00F61E17" w:rsidRDefault="00F61E17" w:rsidP="0037743B">
      <w:pPr>
        <w:pStyle w:val="ListParagraph"/>
      </w:pPr>
      <w:r w:rsidRPr="00F61E17">
        <w:t>The percentage of positive label (foreground) in this dataset</w:t>
      </w:r>
    </w:p>
    <w:p w14:paraId="7D2CD1FC" w14:textId="46342CA2" w:rsidR="00F61E17" w:rsidRPr="00F61E17" w:rsidRDefault="00F61E17" w:rsidP="0037743B">
      <w:pPr>
        <w:pStyle w:val="ListParagraph"/>
      </w:pPr>
      <w:r w:rsidRPr="00F61E17">
        <w:t>The ratio of negative label (background) to positive label (foreground)</w:t>
      </w:r>
    </w:p>
    <w:p w14:paraId="236F38D3" w14:textId="447E979C" w:rsidR="007A6ED9" w:rsidRDefault="007A6ED9" w:rsidP="00482D85">
      <w:pPr>
        <w:jc w:val="both"/>
      </w:pPr>
    </w:p>
    <w:p w14:paraId="48F32739" w14:textId="109D3EB7" w:rsidR="002562AA" w:rsidRDefault="002562AA" w:rsidP="002562AA">
      <w:pPr>
        <w:pStyle w:val="Heading4"/>
      </w:pPr>
      <w:r>
        <w:t>Exercise 1.2.2</w:t>
      </w:r>
      <w:r w:rsidR="005A6FCF">
        <w:t xml:space="preserve"> [C]</w:t>
      </w:r>
    </w:p>
    <w:p w14:paraId="4CEFCD18" w14:textId="0107675F" w:rsidR="002562AA" w:rsidRPr="002562AA" w:rsidRDefault="002562AA" w:rsidP="00482D85">
      <w:pPr>
        <w:jc w:val="both"/>
      </w:pPr>
      <w:r w:rsidRPr="002562AA">
        <w:t xml:space="preserve">Now, we are going to use the ratio of negative label to positive label as weight vector for the loss function. In the </w:t>
      </w:r>
      <w:r w:rsidR="005A6FCF">
        <w:t>code file</w:t>
      </w:r>
      <w:r w:rsidRPr="002562AA">
        <w:t>, please provide an implementation of a weighted loss function for a binary classification problem.</w:t>
      </w:r>
    </w:p>
    <w:p w14:paraId="371D4E26" w14:textId="77777777" w:rsidR="002562AA" w:rsidRDefault="002562AA" w:rsidP="00482D85">
      <w:pPr>
        <w:jc w:val="both"/>
      </w:pPr>
    </w:p>
    <w:p w14:paraId="108A4595" w14:textId="77777777" w:rsidR="00F61E17" w:rsidRDefault="00F61E17" w:rsidP="00482D85">
      <w:pPr>
        <w:jc w:val="both"/>
      </w:pPr>
    </w:p>
    <w:p w14:paraId="25B5FD37" w14:textId="0690BE3C" w:rsidR="00B8622E" w:rsidRPr="00B8622E" w:rsidRDefault="00F61E17" w:rsidP="00B8622E">
      <w:pPr>
        <w:pStyle w:val="Heading3"/>
        <w:spacing w:after="240"/>
      </w:pPr>
      <w:r w:rsidRPr="00F61E17">
        <w:t>Exercise 1.3 - Implementing U-Net (</w:t>
      </w:r>
      <w:r w:rsidR="00FE09CA">
        <w:t>60</w:t>
      </w:r>
      <w:r w:rsidRPr="00F61E17">
        <w:t xml:space="preserve"> points)</w:t>
      </w:r>
    </w:p>
    <w:p w14:paraId="650F6689" w14:textId="5FB58EC2" w:rsidR="005A6FCF" w:rsidRDefault="005A6FCF" w:rsidP="005A6FCF">
      <w:pPr>
        <w:pStyle w:val="Heading4"/>
      </w:pPr>
      <w:r>
        <w:t>Exercise 1.3.1 [C]</w:t>
      </w:r>
    </w:p>
    <w:p w14:paraId="3B8C7B6C" w14:textId="42B9982A" w:rsidR="00F61E17" w:rsidRPr="00F61E17" w:rsidRDefault="00F61E17" w:rsidP="00482D85">
      <w:pPr>
        <w:jc w:val="both"/>
      </w:pPr>
      <w:r w:rsidRPr="00F61E17">
        <w:t>In this section, you are going to implement a well-known segmentation model, called U-Net. Your implementation should follow the architecture as described in the paper (</w:t>
      </w:r>
      <w:hyperlink r:id="rId15" w:history="1">
        <w:r w:rsidRPr="00F61E17">
          <w:rPr>
            <w:rStyle w:val="Hyperlink"/>
          </w:rPr>
          <w:t>https://arxiv.org/pdf/1505.04597.pdf</w:t>
        </w:r>
      </w:hyperlink>
      <w:r>
        <w:t xml:space="preserve"> </w:t>
      </w:r>
      <w:r w:rsidRPr="00F61E17">
        <w:t>- Fig. 1 and Section 2) with a few modifications below:</w:t>
      </w:r>
    </w:p>
    <w:p w14:paraId="1767BAEC" w14:textId="6C56C3C1" w:rsidR="00F61E17" w:rsidRPr="00F61E17" w:rsidRDefault="00F61E17" w:rsidP="0037743B">
      <w:pPr>
        <w:pStyle w:val="ListParagraph"/>
      </w:pPr>
      <w:r w:rsidRPr="00F61E17">
        <w:t>The input should have 3 channels, and the output should have only one channel (binary output).</w:t>
      </w:r>
    </w:p>
    <w:p w14:paraId="017ABDAA" w14:textId="54459837" w:rsidR="00F61E17" w:rsidRPr="00F61E17" w:rsidRDefault="00F61E17" w:rsidP="0037743B">
      <w:pPr>
        <w:pStyle w:val="ListParagraph"/>
      </w:pPr>
      <w:r w:rsidRPr="00F61E17">
        <w:t xml:space="preserve">Adding 2D batch normalization layer between convolution layer and </w:t>
      </w:r>
      <w:proofErr w:type="spellStart"/>
      <w:r w:rsidRPr="00F61E17">
        <w:t>Relu</w:t>
      </w:r>
      <w:proofErr w:type="spellEnd"/>
      <w:r w:rsidRPr="00F61E17">
        <w:t xml:space="preserve"> transformation, i.e., changing </w:t>
      </w:r>
      <w:r w:rsidRPr="006136CE">
        <w:rPr>
          <w:rStyle w:val="IntenseQuoteChar"/>
        </w:rPr>
        <w:t>CONV-&gt;RELU</w:t>
      </w:r>
      <w:r w:rsidRPr="00F61E17">
        <w:t xml:space="preserve"> to </w:t>
      </w:r>
      <w:r w:rsidRPr="006136CE">
        <w:rPr>
          <w:rStyle w:val="IntenseQuoteChar"/>
        </w:rPr>
        <w:t>CONV</w:t>
      </w:r>
      <w:r w:rsidR="0080442A">
        <w:rPr>
          <w:rStyle w:val="IntenseQuoteChar"/>
        </w:rPr>
        <w:t>-&gt;</w:t>
      </w:r>
      <w:r w:rsidRPr="006136CE">
        <w:rPr>
          <w:rStyle w:val="IntenseQuoteChar"/>
        </w:rPr>
        <w:t>BN-&gt;RELU</w:t>
      </w:r>
      <w:r w:rsidRPr="00F61E17">
        <w:t>.</w:t>
      </w:r>
    </w:p>
    <w:p w14:paraId="5CCAD2A3" w14:textId="65095EDD" w:rsidR="00F61E17" w:rsidRPr="00F61E17" w:rsidRDefault="00F61E17" w:rsidP="0037743B">
      <w:pPr>
        <w:pStyle w:val="ListParagraph"/>
      </w:pPr>
      <w:r w:rsidRPr="00F61E17">
        <w:t>Padding the convolution layers so that the outputs of the convolution layers have the same spatial size as the inputs. With this modification, the cropping operation before the concatenation in the skip connection can be removed.</w:t>
      </w:r>
    </w:p>
    <w:p w14:paraId="6BFF93AD" w14:textId="3389344E" w:rsidR="00F61E17" w:rsidRPr="00F61E17" w:rsidRDefault="00F61E17" w:rsidP="0037743B">
      <w:pPr>
        <w:pStyle w:val="ListParagraph"/>
      </w:pPr>
      <w:proofErr w:type="spellStart"/>
      <w:r w:rsidRPr="00F61E17">
        <w:t>Upsampling</w:t>
      </w:r>
      <w:proofErr w:type="spellEnd"/>
      <w:r w:rsidRPr="00F61E17">
        <w:t xml:space="preserve"> operation should be implemented with the </w:t>
      </w:r>
      <w:r w:rsidRPr="006136CE">
        <w:rPr>
          <w:rStyle w:val="IntenseQuoteChar"/>
        </w:rPr>
        <w:t>torch.</w:t>
      </w:r>
      <w:proofErr w:type="gramStart"/>
      <w:r w:rsidRPr="006136CE">
        <w:rPr>
          <w:rStyle w:val="IntenseQuoteChar"/>
        </w:rPr>
        <w:t>nn.ConvTransposed</w:t>
      </w:r>
      <w:proofErr w:type="gramEnd"/>
      <w:r w:rsidRPr="006136CE">
        <w:rPr>
          <w:rStyle w:val="IntenseQuoteChar"/>
        </w:rPr>
        <w:t>2D</w:t>
      </w:r>
      <w:r w:rsidRPr="00F61E17">
        <w:t xml:space="preserve"> layer. More details to understand what they meant in the paper can be found in the video here (</w:t>
      </w:r>
      <w:hyperlink r:id="rId16" w:history="1">
        <w:r w:rsidRPr="00F61E17">
          <w:rPr>
            <w:rStyle w:val="Hyperlink"/>
          </w:rPr>
          <w:t>https://lmb.informatik.uni-freiburg.de/people/ronneber/u-net/</w:t>
        </w:r>
      </w:hyperlink>
      <w:r w:rsidRPr="00F61E17">
        <w:t>) starting at 2:22.</w:t>
      </w:r>
    </w:p>
    <w:p w14:paraId="46D13EB2" w14:textId="31A85D05" w:rsidR="00F61E17" w:rsidRPr="00F61E17" w:rsidRDefault="00F61E17" w:rsidP="0037743B">
      <w:pPr>
        <w:pStyle w:val="ListParagraph"/>
      </w:pPr>
      <w:r w:rsidRPr="00F61E17">
        <w:t xml:space="preserve">Reducing the number of channels of </w:t>
      </w:r>
      <w:r w:rsidRPr="00F61E17">
        <w:rPr>
          <w:b/>
          <w:bCs/>
        </w:rPr>
        <w:t>ALL</w:t>
      </w:r>
      <w:r w:rsidRPr="00F61E17">
        <w:t xml:space="preserve"> internal layers 4 times. For example, the number of channels in the first convolution layer in the paper is 64. The first convolution layer in your implementation should have 16 channels instead.</w:t>
      </w:r>
    </w:p>
    <w:p w14:paraId="645F0D40" w14:textId="774A2096" w:rsidR="00F61E17" w:rsidRPr="00F61E17" w:rsidRDefault="00F61E17" w:rsidP="0037743B">
      <w:pPr>
        <w:pStyle w:val="ListParagraph"/>
      </w:pPr>
      <w:r w:rsidRPr="00F61E17">
        <w:t xml:space="preserve">No need to implement the initialization of weights as described in the paper. The default weight initialization from </w:t>
      </w:r>
      <w:proofErr w:type="spellStart"/>
      <w:r w:rsidRPr="00F61E17">
        <w:t>Py</w:t>
      </w:r>
      <w:r w:rsidR="002562AA">
        <w:t>T</w:t>
      </w:r>
      <w:r w:rsidRPr="00F61E17">
        <w:t>orch</w:t>
      </w:r>
      <w:proofErr w:type="spellEnd"/>
      <w:r w:rsidRPr="00F61E17">
        <w:t xml:space="preserve"> is sufficient.</w:t>
      </w:r>
    </w:p>
    <w:p w14:paraId="2D8C413E" w14:textId="417038A9" w:rsidR="00F61E17" w:rsidRPr="00F61E17" w:rsidRDefault="00F61E17" w:rsidP="0037743B">
      <w:pPr>
        <w:pStyle w:val="ListParagraph"/>
      </w:pPr>
      <w:r w:rsidRPr="00F61E17">
        <w:t xml:space="preserve">Your U-Net implementation should be named </w:t>
      </w:r>
      <w:r w:rsidRPr="006136CE">
        <w:rPr>
          <w:rStyle w:val="IntenseQuoteChar"/>
        </w:rPr>
        <w:t>model_ex13</w:t>
      </w:r>
      <w:r w:rsidRPr="00F61E17">
        <w:t xml:space="preserve"> and the best model should be called </w:t>
      </w:r>
      <w:r w:rsidRPr="006136CE">
        <w:rPr>
          <w:rStyle w:val="IntenseQuoteChar"/>
        </w:rPr>
        <w:t>best_model_ex13</w:t>
      </w:r>
      <w:r w:rsidRPr="00F61E17">
        <w:t>.</w:t>
      </w:r>
    </w:p>
    <w:p w14:paraId="38FDE63C" w14:textId="51D57EA7" w:rsidR="00F61E17" w:rsidRDefault="00F61E17" w:rsidP="0037743B">
      <w:pPr>
        <w:pStyle w:val="ListParagraph"/>
      </w:pPr>
      <w:r w:rsidRPr="00F61E17">
        <w:t>Your implementation of U-Net should achieve F1 score of at least 0.75 on the validation set.</w:t>
      </w:r>
    </w:p>
    <w:p w14:paraId="12C61C38" w14:textId="77777777" w:rsidR="00A60BC8" w:rsidRDefault="00A60BC8" w:rsidP="00482D85">
      <w:pPr>
        <w:jc w:val="both"/>
      </w:pPr>
    </w:p>
    <w:p w14:paraId="76AD930D" w14:textId="77777777" w:rsidR="00A60BC8" w:rsidRDefault="00A60BC8" w:rsidP="00482D85">
      <w:pPr>
        <w:jc w:val="both"/>
      </w:pPr>
    </w:p>
    <w:p w14:paraId="765BB621" w14:textId="77777777" w:rsidR="0037743B" w:rsidRDefault="0037743B" w:rsidP="00482D85">
      <w:pPr>
        <w:jc w:val="both"/>
      </w:pPr>
    </w:p>
    <w:p w14:paraId="6BB28445" w14:textId="77777777" w:rsidR="007324C8" w:rsidRDefault="007324C8" w:rsidP="00A60BC8">
      <w:pPr>
        <w:pStyle w:val="Heading4"/>
      </w:pPr>
    </w:p>
    <w:p w14:paraId="4055C506" w14:textId="77777777" w:rsidR="007324C8" w:rsidRDefault="007324C8" w:rsidP="00A60BC8">
      <w:pPr>
        <w:pStyle w:val="Heading4"/>
      </w:pPr>
    </w:p>
    <w:p w14:paraId="2E53321D" w14:textId="3A894CD8" w:rsidR="00A60BC8" w:rsidRDefault="00A60BC8" w:rsidP="00A60BC8">
      <w:pPr>
        <w:pStyle w:val="Heading4"/>
      </w:pPr>
      <w:r>
        <w:t>Exercise 1.3.2 [C] – Implement the training function</w:t>
      </w:r>
    </w:p>
    <w:p w14:paraId="7C0F9868" w14:textId="6D2F0E1F" w:rsidR="00A60BC8" w:rsidRDefault="00A60BC8" w:rsidP="00482D85">
      <w:pPr>
        <w:jc w:val="both"/>
      </w:pPr>
      <w:r w:rsidRPr="00A60BC8">
        <w:t xml:space="preserve">Next, your task is to complete the </w:t>
      </w:r>
      <w:proofErr w:type="spellStart"/>
      <w:r w:rsidRPr="00A60BC8">
        <w:rPr>
          <w:rStyle w:val="IntenseQuoteChar"/>
        </w:rPr>
        <w:t>training_stage</w:t>
      </w:r>
      <w:proofErr w:type="spellEnd"/>
      <w:r w:rsidRPr="00A60BC8">
        <w:t xml:space="preserve"> function below. You must use the provided masks when computing the loss. In other words, you must only compute the loss for the pixels that have values of 1 in the corresponding mask images.</w:t>
      </w:r>
    </w:p>
    <w:p w14:paraId="09FCAB9D" w14:textId="77777777" w:rsidR="00A60BC8" w:rsidRDefault="00A60BC8" w:rsidP="00482D85">
      <w:pPr>
        <w:jc w:val="both"/>
      </w:pPr>
    </w:p>
    <w:p w14:paraId="42FC0B6A" w14:textId="5BD0B709" w:rsidR="00A60BC8" w:rsidRPr="00A60BC8" w:rsidRDefault="00A60BC8" w:rsidP="00A60BC8">
      <w:pPr>
        <w:pStyle w:val="Heading4"/>
      </w:pPr>
      <w:r w:rsidRPr="00A60BC8">
        <w:t>Exercise 1.</w:t>
      </w:r>
      <w:r>
        <w:t>3.3</w:t>
      </w:r>
      <w:r w:rsidRPr="00A60BC8">
        <w:t xml:space="preserve"> - Visualizing </w:t>
      </w:r>
      <w:r>
        <w:t>o</w:t>
      </w:r>
      <w:r w:rsidRPr="00A60BC8">
        <w:t>utput (8 points)</w:t>
      </w:r>
    </w:p>
    <w:p w14:paraId="5A4EBEB8" w14:textId="01D3B28D" w:rsidR="00A60BC8" w:rsidRPr="00A60BC8" w:rsidRDefault="00A60BC8" w:rsidP="00482D85">
      <w:pPr>
        <w:jc w:val="both"/>
      </w:pPr>
      <w:r w:rsidRPr="00A60BC8">
        <w:t xml:space="preserve">In this section, please plot the predicted output of a few samples from the validation set as well as the corresponding ground-truth. In addition, please provide a short analysis on the type of mistakes that you </w:t>
      </w:r>
      <w:proofErr w:type="gramStart"/>
      <w:r w:rsidRPr="00A60BC8">
        <w:t>are able to</w:t>
      </w:r>
      <w:proofErr w:type="gramEnd"/>
      <w:r w:rsidRPr="00A60BC8">
        <w:t xml:space="preserve"> distinguish. For example, where in the image does the model wrongly identify as foreground? where in the image does the model wrongly ident</w:t>
      </w:r>
      <w:r w:rsidR="00745595">
        <w:t>i</w:t>
      </w:r>
      <w:r w:rsidRPr="00A60BC8">
        <w:t>fy as background?</w:t>
      </w:r>
    </w:p>
    <w:p w14:paraId="19F77130" w14:textId="77777777" w:rsidR="00A60BC8" w:rsidRPr="00A60BC8" w:rsidRDefault="00A60BC8" w:rsidP="00482D85">
      <w:pPr>
        <w:jc w:val="both"/>
      </w:pPr>
    </w:p>
    <w:p w14:paraId="34D7E25D" w14:textId="793DFA5E" w:rsidR="00A60BC8" w:rsidRPr="00A60BC8" w:rsidRDefault="00A60BC8" w:rsidP="00A60BC8">
      <w:pPr>
        <w:pStyle w:val="Heading3"/>
      </w:pPr>
      <w:r w:rsidRPr="00A60BC8">
        <w:t>Exercise 1.</w:t>
      </w:r>
      <w:r w:rsidR="00256A5D">
        <w:t>4</w:t>
      </w:r>
      <w:r w:rsidRPr="00A60BC8">
        <w:t xml:space="preserve"> - Implementing U-Net Without Skip Connections (18 points)</w:t>
      </w:r>
    </w:p>
    <w:p w14:paraId="3E0B0841" w14:textId="6FB335FF" w:rsidR="00A60BC8" w:rsidRDefault="00A60BC8" w:rsidP="00A60BC8">
      <w:pPr>
        <w:pStyle w:val="Heading4"/>
      </w:pPr>
      <w:r w:rsidRPr="00A60BC8">
        <w:t>Exercise 1.</w:t>
      </w:r>
      <w:r w:rsidR="00256A5D">
        <w:t>4</w:t>
      </w:r>
      <w:r>
        <w:t>.1</w:t>
      </w:r>
      <w:r w:rsidR="00256A5D">
        <w:t xml:space="preserve"> [C]</w:t>
      </w:r>
    </w:p>
    <w:p w14:paraId="5913E69F" w14:textId="6E5AB1A2" w:rsidR="00A60BC8" w:rsidRDefault="00A60BC8" w:rsidP="00482D85">
      <w:pPr>
        <w:jc w:val="both"/>
      </w:pPr>
      <w:r w:rsidRPr="00A60BC8">
        <w:t xml:space="preserve">In this section, your task is to implement a similar U-Net model, called </w:t>
      </w:r>
      <w:r w:rsidRPr="00A60BC8">
        <w:rPr>
          <w:rStyle w:val="IntenseQuoteChar"/>
        </w:rPr>
        <w:t>model_ex15</w:t>
      </w:r>
      <w:r w:rsidRPr="00A60BC8">
        <w:t xml:space="preserve">, as specified in Exercise 1.3 with the exception that this model does </w:t>
      </w:r>
      <w:r w:rsidRPr="00A60BC8">
        <w:rPr>
          <w:b/>
          <w:bCs/>
        </w:rPr>
        <w:t>NOT</w:t>
      </w:r>
      <w:r w:rsidRPr="00A60BC8">
        <w:t xml:space="preserve"> contain any skip connections. To compensate for not having the extra channels coming from the skip connection, you need to double the number of output channels in the </w:t>
      </w:r>
      <w:proofErr w:type="spellStart"/>
      <w:r w:rsidRPr="00A60BC8">
        <w:t>upsampling</w:t>
      </w:r>
      <w:proofErr w:type="spellEnd"/>
      <w:r w:rsidRPr="00A60BC8">
        <w:t xml:space="preserve"> layer.</w:t>
      </w:r>
    </w:p>
    <w:p w14:paraId="1156C4C4" w14:textId="77777777" w:rsidR="00A60BC8" w:rsidRDefault="00A60BC8" w:rsidP="00A60BC8">
      <w:pPr>
        <w:pStyle w:val="Heading4"/>
      </w:pPr>
    </w:p>
    <w:p w14:paraId="0065F689" w14:textId="5732BD36" w:rsidR="00A60BC8" w:rsidRDefault="00A60BC8" w:rsidP="00A60BC8">
      <w:pPr>
        <w:pStyle w:val="Heading4"/>
      </w:pPr>
      <w:r w:rsidRPr="00A60BC8">
        <w:t>Exercise 1.</w:t>
      </w:r>
      <w:r w:rsidR="00256A5D">
        <w:t>4</w:t>
      </w:r>
      <w:r>
        <w:t>.2 [</w:t>
      </w:r>
      <w:r w:rsidR="0047751E">
        <w:t>C</w:t>
      </w:r>
      <w:r>
        <w:t>]</w:t>
      </w:r>
    </w:p>
    <w:p w14:paraId="3861AA62" w14:textId="065A8247" w:rsidR="00A60BC8" w:rsidRPr="00A60BC8" w:rsidRDefault="00A60BC8" w:rsidP="00482D85">
      <w:pPr>
        <w:jc w:val="both"/>
      </w:pPr>
      <w:r w:rsidRPr="00A60BC8">
        <w:t>Again, please provide a similar visualization as Exercise 1.</w:t>
      </w:r>
      <w:r w:rsidR="0047751E">
        <w:t>3</w:t>
      </w:r>
      <w:r w:rsidRPr="00A60BC8">
        <w:t>.</w:t>
      </w:r>
    </w:p>
    <w:p w14:paraId="15D234F7" w14:textId="77777777" w:rsidR="00A60BC8" w:rsidRDefault="00A60BC8" w:rsidP="00482D85">
      <w:pPr>
        <w:jc w:val="both"/>
      </w:pPr>
    </w:p>
    <w:p w14:paraId="4D5AE8E5" w14:textId="3796E974" w:rsidR="00A60BC8" w:rsidRPr="00A60BC8" w:rsidRDefault="00A60BC8" w:rsidP="00A60BC8">
      <w:pPr>
        <w:pStyle w:val="Heading4"/>
      </w:pPr>
      <w:r w:rsidRPr="00A60BC8">
        <w:t>Exercise 1.</w:t>
      </w:r>
      <w:r w:rsidR="00256A5D">
        <w:t>4</w:t>
      </w:r>
      <w:r>
        <w:t>.3 [</w:t>
      </w:r>
      <w:r w:rsidR="0047751E">
        <w:t>T</w:t>
      </w:r>
      <w:r>
        <w:t>]</w:t>
      </w:r>
    </w:p>
    <w:p w14:paraId="43078474" w14:textId="77777777" w:rsidR="0080442A" w:rsidRDefault="00A60BC8" w:rsidP="00482D85">
      <w:pPr>
        <w:jc w:val="both"/>
      </w:pPr>
      <w:r w:rsidRPr="00A60BC8">
        <w:t>As seen qualitatively from the visualization section and quantitatively from the F1 score, the U-Net model without skip connections performs poorly specifically in the thin section of the foreground. In th</w:t>
      </w:r>
      <w:r w:rsidR="0080442A">
        <w:t>is exercise</w:t>
      </w:r>
      <w:r w:rsidRPr="00A60BC8">
        <w:t xml:space="preserve">, please provide a short </w:t>
      </w:r>
      <w:r w:rsidR="0080442A" w:rsidRPr="00A60BC8">
        <w:t>reasoning</w:t>
      </w:r>
      <w:r w:rsidRPr="00A60BC8">
        <w:t xml:space="preserve"> of </w:t>
      </w:r>
    </w:p>
    <w:p w14:paraId="69CF8BCE" w14:textId="77777777" w:rsidR="0080442A" w:rsidRDefault="00A60BC8" w:rsidP="00482D85">
      <w:pPr>
        <w:jc w:val="both"/>
      </w:pPr>
      <w:r w:rsidRPr="00A60BC8">
        <w:t>1</w:t>
      </w:r>
      <w:r w:rsidR="0080442A">
        <w:t>.</w:t>
      </w:r>
      <w:r w:rsidRPr="00A60BC8">
        <w:t xml:space="preserve"> which causes the model to performance poorly in the thin section of the foreground?</w:t>
      </w:r>
    </w:p>
    <w:p w14:paraId="12F5D21D" w14:textId="7EABA2D0" w:rsidR="00A60BC8" w:rsidRPr="00A60BC8" w:rsidRDefault="00A60BC8" w:rsidP="00482D85">
      <w:pPr>
        <w:jc w:val="both"/>
      </w:pPr>
      <w:r w:rsidRPr="00A60BC8">
        <w:t>2</w:t>
      </w:r>
      <w:r w:rsidR="0080442A">
        <w:t>.</w:t>
      </w:r>
      <w:r w:rsidRPr="00A60BC8">
        <w:t xml:space="preserve"> Why the skip connections help to overcome that limitation?</w:t>
      </w:r>
    </w:p>
    <w:p w14:paraId="6FA1E817" w14:textId="77777777" w:rsidR="00A60BC8" w:rsidRPr="00A60BC8" w:rsidRDefault="00A60BC8" w:rsidP="00482D85">
      <w:pPr>
        <w:jc w:val="both"/>
      </w:pPr>
    </w:p>
    <w:p w14:paraId="6B833D9F" w14:textId="77777777" w:rsidR="00A60BC8" w:rsidRPr="00A60BC8" w:rsidRDefault="00A60BC8" w:rsidP="00482D85">
      <w:pPr>
        <w:jc w:val="both"/>
      </w:pPr>
    </w:p>
    <w:p w14:paraId="5083915F" w14:textId="77777777" w:rsidR="00A60BC8" w:rsidRPr="00A60BC8" w:rsidRDefault="00A60BC8" w:rsidP="00482D85">
      <w:pPr>
        <w:jc w:val="both"/>
      </w:pPr>
    </w:p>
    <w:p w14:paraId="7D56BFD2" w14:textId="77777777" w:rsidR="00A60BC8" w:rsidRPr="00A60BC8" w:rsidRDefault="00A60BC8" w:rsidP="00482D85">
      <w:pPr>
        <w:jc w:val="both"/>
      </w:pPr>
    </w:p>
    <w:p w14:paraId="156BCA93" w14:textId="77777777" w:rsidR="00A60BC8" w:rsidRPr="0038240C" w:rsidRDefault="00A60BC8" w:rsidP="00482D85">
      <w:pPr>
        <w:jc w:val="both"/>
      </w:pPr>
    </w:p>
    <w:sectPr w:rsidR="00A60BC8" w:rsidRPr="0038240C" w:rsidSect="00BB7D9E">
      <w:headerReference w:type="first" r:id="rId1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90BBA" w14:textId="77777777" w:rsidR="001E611B" w:rsidRDefault="001E611B" w:rsidP="0038240C">
      <w:r>
        <w:separator/>
      </w:r>
    </w:p>
  </w:endnote>
  <w:endnote w:type="continuationSeparator" w:id="0">
    <w:p w14:paraId="062B9EC8" w14:textId="77777777" w:rsidR="001E611B" w:rsidRDefault="001E611B" w:rsidP="0038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ont1876">
    <w:altName w:val="Calibri"/>
    <w:panose1 w:val="020B0604020202020204"/>
    <w:charset w:val="01"/>
    <w:family w:val="auto"/>
    <w:pitch w:val="variable"/>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DejaVu Sans">
    <w:panose1 w:val="020B0604020202020204"/>
    <w:charset w:val="01"/>
    <w:family w:val="auto"/>
    <w:pitch w:val="variable"/>
  </w:font>
  <w:font w:name="Droid Sans Devanagari">
    <w:panose1 w:val="020B0604020202020204"/>
    <w:charset w:val="01"/>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85813" w14:textId="77777777" w:rsidR="001E611B" w:rsidRDefault="001E611B" w:rsidP="0038240C">
      <w:r>
        <w:separator/>
      </w:r>
    </w:p>
  </w:footnote>
  <w:footnote w:type="continuationSeparator" w:id="0">
    <w:p w14:paraId="6FDDED7C" w14:textId="77777777" w:rsidR="001E611B" w:rsidRDefault="001E611B" w:rsidP="00382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06DE7" w14:textId="0C91434F" w:rsidR="00BB7D9E" w:rsidRPr="00BB7D9E" w:rsidRDefault="00BB7D9E" w:rsidP="0038240C">
    <w:pPr>
      <w:pStyle w:val="Header"/>
    </w:pPr>
    <w:r w:rsidRPr="00BB7D9E">
      <w:t>ECE 6545 – Deep Learning for Image Analysis –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1CB0270"/>
    <w:multiLevelType w:val="hybridMultilevel"/>
    <w:tmpl w:val="7BD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BC2647"/>
    <w:multiLevelType w:val="hybridMultilevel"/>
    <w:tmpl w:val="043E2C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9B5F6D"/>
    <w:multiLevelType w:val="hybridMultilevel"/>
    <w:tmpl w:val="41061832"/>
    <w:lvl w:ilvl="0" w:tplc="149A9DB2">
      <w:numFmt w:val="bullet"/>
      <w:lvlText w:val="-"/>
      <w:lvlJc w:val="left"/>
      <w:pPr>
        <w:ind w:left="720" w:hanging="360"/>
      </w:pPr>
      <w:rPr>
        <w:rFonts w:ascii="Century Schoolbook" w:eastAsia="Cambria" w:hAnsi="Century Schoolbook" w:cs="font187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1970"/>
    <w:multiLevelType w:val="hybridMultilevel"/>
    <w:tmpl w:val="4C2E143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D21EE"/>
    <w:multiLevelType w:val="hybridMultilevel"/>
    <w:tmpl w:val="60CC0968"/>
    <w:lvl w:ilvl="0" w:tplc="FA181314">
      <w:numFmt w:val="bullet"/>
      <w:lvlText w:val="-"/>
      <w:lvlJc w:val="left"/>
      <w:pPr>
        <w:ind w:left="720" w:hanging="360"/>
      </w:pPr>
      <w:rPr>
        <w:rFonts w:ascii="Century Schoolbook" w:eastAsia="Cambria" w:hAnsi="Century Schoolbook" w:cs="font187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E04EE"/>
    <w:multiLevelType w:val="hybridMultilevel"/>
    <w:tmpl w:val="9E8262AE"/>
    <w:lvl w:ilvl="0" w:tplc="01BE4F1E">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173D55"/>
    <w:multiLevelType w:val="hybridMultilevel"/>
    <w:tmpl w:val="1270BA54"/>
    <w:lvl w:ilvl="0" w:tplc="E92E1A8E">
      <w:numFmt w:val="bullet"/>
      <w:lvlText w:val="-"/>
      <w:lvlJc w:val="left"/>
      <w:pPr>
        <w:ind w:left="600" w:hanging="360"/>
      </w:pPr>
      <w:rPr>
        <w:rFonts w:ascii="Century Schoolbook" w:eastAsia="Times New Roman" w:hAnsi="Century Schoolbook"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2AEC586D"/>
    <w:multiLevelType w:val="hybridMultilevel"/>
    <w:tmpl w:val="19C4DAA4"/>
    <w:lvl w:ilvl="0" w:tplc="9EB64720">
      <w:numFmt w:val="bullet"/>
      <w:lvlText w:val="-"/>
      <w:lvlJc w:val="left"/>
      <w:pPr>
        <w:ind w:left="720" w:hanging="360"/>
      </w:pPr>
      <w:rPr>
        <w:rFonts w:ascii="Century Schoolbook" w:eastAsia="Cambria" w:hAnsi="Century Schoolbook" w:cs="font187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93ACB"/>
    <w:multiLevelType w:val="hybridMultilevel"/>
    <w:tmpl w:val="2EC4A5E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2C5B50"/>
    <w:multiLevelType w:val="hybridMultilevel"/>
    <w:tmpl w:val="3EEC5240"/>
    <w:lvl w:ilvl="0" w:tplc="CC48796A">
      <w:numFmt w:val="bullet"/>
      <w:lvlText w:val="-"/>
      <w:lvlJc w:val="left"/>
      <w:pPr>
        <w:ind w:left="720" w:hanging="360"/>
      </w:pPr>
      <w:rPr>
        <w:rFonts w:ascii="Century Schoolbook" w:eastAsia="Cambria" w:hAnsi="Century Schoolbook" w:cs="font187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F4BDD"/>
    <w:multiLevelType w:val="hybridMultilevel"/>
    <w:tmpl w:val="330E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71CFD"/>
    <w:multiLevelType w:val="hybridMultilevel"/>
    <w:tmpl w:val="8FB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52B49"/>
    <w:multiLevelType w:val="hybridMultilevel"/>
    <w:tmpl w:val="BA62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A562C"/>
    <w:multiLevelType w:val="hybridMultilevel"/>
    <w:tmpl w:val="FB0E08F6"/>
    <w:lvl w:ilvl="0" w:tplc="149A9DB2">
      <w:numFmt w:val="bullet"/>
      <w:lvlText w:val="-"/>
      <w:lvlJc w:val="left"/>
      <w:pPr>
        <w:ind w:left="1080" w:hanging="360"/>
      </w:pPr>
      <w:rPr>
        <w:rFonts w:ascii="Century Schoolbook" w:eastAsia="Cambria" w:hAnsi="Century Schoolbook" w:cs="font1876"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F38586C"/>
    <w:multiLevelType w:val="hybridMultilevel"/>
    <w:tmpl w:val="557287B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D31F90"/>
    <w:multiLevelType w:val="hybridMultilevel"/>
    <w:tmpl w:val="C174FCC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3F51CC5"/>
    <w:multiLevelType w:val="hybridMultilevel"/>
    <w:tmpl w:val="AFF83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33412"/>
    <w:multiLevelType w:val="hybridMultilevel"/>
    <w:tmpl w:val="496E587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B25AF9"/>
    <w:multiLevelType w:val="multilevel"/>
    <w:tmpl w:val="62166D58"/>
    <w:styleLink w:val="CurrentList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61D3345"/>
    <w:multiLevelType w:val="hybridMultilevel"/>
    <w:tmpl w:val="A3CC4656"/>
    <w:lvl w:ilvl="0" w:tplc="A6C6A86C">
      <w:start w:val="1"/>
      <w:numFmt w:val="bullet"/>
      <w:pStyle w:val="ListParagraph"/>
      <w:lvlText w:val=""/>
      <w:lvlJc w:val="left"/>
      <w:pPr>
        <w:ind w:left="720" w:hanging="360"/>
      </w:pPr>
      <w:rPr>
        <w:rFonts w:ascii="Symbol" w:hAnsi="Symbol" w:hint="default"/>
      </w:rPr>
    </w:lvl>
    <w:lvl w:ilvl="1" w:tplc="149A9DB2">
      <w:numFmt w:val="bullet"/>
      <w:lvlText w:val="-"/>
      <w:lvlJc w:val="left"/>
      <w:pPr>
        <w:ind w:left="1440" w:hanging="360"/>
      </w:pPr>
      <w:rPr>
        <w:rFonts w:ascii="Century Schoolbook" w:eastAsia="Cambria" w:hAnsi="Century Schoolbook" w:cs="font1876"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3641A4"/>
    <w:multiLevelType w:val="hybridMultilevel"/>
    <w:tmpl w:val="2472A45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A8456C"/>
    <w:multiLevelType w:val="hybridMultilevel"/>
    <w:tmpl w:val="2AEAB1B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8CF2D59"/>
    <w:multiLevelType w:val="hybridMultilevel"/>
    <w:tmpl w:val="DFB2502C"/>
    <w:lvl w:ilvl="0" w:tplc="FFFFFFFF">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entury Schoolbook" w:eastAsia="Cambria" w:hAnsi="Century Schoolbook" w:cs="font1876" w:hint="default"/>
      </w:rPr>
    </w:lvl>
    <w:lvl w:ilvl="2" w:tplc="149A9DB2">
      <w:numFmt w:val="bullet"/>
      <w:lvlText w:val="-"/>
      <w:lvlJc w:val="left"/>
      <w:pPr>
        <w:ind w:left="2160" w:hanging="360"/>
      </w:pPr>
      <w:rPr>
        <w:rFonts w:ascii="Century Schoolbook" w:eastAsia="Cambria" w:hAnsi="Century Schoolbook" w:cs="font1876"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99663A"/>
    <w:multiLevelType w:val="hybridMultilevel"/>
    <w:tmpl w:val="1B98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A4559"/>
    <w:multiLevelType w:val="hybridMultilevel"/>
    <w:tmpl w:val="4D10C08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FC7ED3"/>
    <w:multiLevelType w:val="hybridMultilevel"/>
    <w:tmpl w:val="71C617C4"/>
    <w:lvl w:ilvl="0" w:tplc="9EB64720">
      <w:numFmt w:val="bullet"/>
      <w:lvlText w:val="-"/>
      <w:lvlJc w:val="left"/>
      <w:pPr>
        <w:ind w:left="1440" w:hanging="360"/>
      </w:pPr>
      <w:rPr>
        <w:rFonts w:ascii="Century Schoolbook" w:eastAsia="Cambria" w:hAnsi="Century Schoolbook" w:cs="font1876"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459DA"/>
    <w:multiLevelType w:val="hybridMultilevel"/>
    <w:tmpl w:val="7082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E1679"/>
    <w:multiLevelType w:val="hybridMultilevel"/>
    <w:tmpl w:val="B1988D54"/>
    <w:lvl w:ilvl="0" w:tplc="04090001">
      <w:start w:val="1"/>
      <w:numFmt w:val="bullet"/>
      <w:lvlText w:val=""/>
      <w:lvlJc w:val="left"/>
      <w:pPr>
        <w:ind w:left="720" w:hanging="360"/>
      </w:pPr>
      <w:rPr>
        <w:rFonts w:ascii="Symbol" w:hAnsi="Symbol" w:hint="default"/>
      </w:rPr>
    </w:lvl>
    <w:lvl w:ilvl="1" w:tplc="9EB64720">
      <w:numFmt w:val="bullet"/>
      <w:lvlText w:val="-"/>
      <w:lvlJc w:val="left"/>
      <w:pPr>
        <w:ind w:left="1440" w:hanging="360"/>
      </w:pPr>
      <w:rPr>
        <w:rFonts w:ascii="Century Schoolbook" w:eastAsia="Cambria" w:hAnsi="Century Schoolbook" w:cs="font1876" w:hint="default"/>
      </w:rPr>
    </w:lvl>
    <w:lvl w:ilvl="2" w:tplc="9EB64720">
      <w:numFmt w:val="bullet"/>
      <w:lvlText w:val="-"/>
      <w:lvlJc w:val="left"/>
      <w:pPr>
        <w:ind w:left="2160" w:hanging="360"/>
      </w:pPr>
      <w:rPr>
        <w:rFonts w:ascii="Century Schoolbook" w:eastAsia="Cambria" w:hAnsi="Century Schoolbook" w:cs="font1876"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64B64C0"/>
    <w:multiLevelType w:val="hybridMultilevel"/>
    <w:tmpl w:val="3A7626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7C29A3"/>
    <w:multiLevelType w:val="hybridMultilevel"/>
    <w:tmpl w:val="DB341B34"/>
    <w:lvl w:ilvl="0" w:tplc="04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36" w15:restartNumberingAfterBreak="0">
    <w:nsid w:val="7B8737AC"/>
    <w:multiLevelType w:val="hybridMultilevel"/>
    <w:tmpl w:val="99C6AEE4"/>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D207DD5"/>
    <w:multiLevelType w:val="hybridMultilevel"/>
    <w:tmpl w:val="5704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016667">
    <w:abstractNumId w:val="0"/>
  </w:num>
  <w:num w:numId="2" w16cid:durableId="2073385591">
    <w:abstractNumId w:val="1"/>
  </w:num>
  <w:num w:numId="3" w16cid:durableId="1327782848">
    <w:abstractNumId w:val="2"/>
  </w:num>
  <w:num w:numId="4" w16cid:durableId="825438176">
    <w:abstractNumId w:val="3"/>
  </w:num>
  <w:num w:numId="5" w16cid:durableId="1328677695">
    <w:abstractNumId w:val="4"/>
  </w:num>
  <w:num w:numId="6" w16cid:durableId="614336069">
    <w:abstractNumId w:val="5"/>
  </w:num>
  <w:num w:numId="7" w16cid:durableId="1778721039">
    <w:abstractNumId w:val="27"/>
  </w:num>
  <w:num w:numId="8" w16cid:durableId="1459690356">
    <w:abstractNumId w:val="12"/>
  </w:num>
  <w:num w:numId="9" w16cid:durableId="215968664">
    <w:abstractNumId w:val="35"/>
  </w:num>
  <w:num w:numId="10" w16cid:durableId="233316181">
    <w:abstractNumId w:val="16"/>
  </w:num>
  <w:num w:numId="11" w16cid:durableId="537934734">
    <w:abstractNumId w:val="15"/>
  </w:num>
  <w:num w:numId="12" w16cid:durableId="1619919357">
    <w:abstractNumId w:val="33"/>
  </w:num>
  <w:num w:numId="13" w16cid:durableId="35087164">
    <w:abstractNumId w:val="17"/>
  </w:num>
  <w:num w:numId="14" w16cid:durableId="1429227598">
    <w:abstractNumId w:val="23"/>
  </w:num>
  <w:num w:numId="15" w16cid:durableId="1078013933">
    <w:abstractNumId w:val="18"/>
  </w:num>
  <w:num w:numId="16" w16cid:durableId="582185592">
    <w:abstractNumId w:val="7"/>
  </w:num>
  <w:num w:numId="17" w16cid:durableId="1511990981">
    <w:abstractNumId w:val="24"/>
  </w:num>
  <w:num w:numId="18" w16cid:durableId="228460229">
    <w:abstractNumId w:val="31"/>
  </w:num>
  <w:num w:numId="19" w16cid:durableId="1030304206">
    <w:abstractNumId w:val="11"/>
  </w:num>
  <w:num w:numId="20" w16cid:durableId="1352224374">
    <w:abstractNumId w:val="22"/>
  </w:num>
  <w:num w:numId="21" w16cid:durableId="1909683421">
    <w:abstractNumId w:val="26"/>
  </w:num>
  <w:num w:numId="22" w16cid:durableId="506095842">
    <w:abstractNumId w:val="6"/>
  </w:num>
  <w:num w:numId="23" w16cid:durableId="1370061874">
    <w:abstractNumId w:val="32"/>
  </w:num>
  <w:num w:numId="24" w16cid:durableId="2130128756">
    <w:abstractNumId w:val="11"/>
  </w:num>
  <w:num w:numId="25" w16cid:durableId="953907969">
    <w:abstractNumId w:val="30"/>
  </w:num>
  <w:num w:numId="26" w16cid:durableId="1677995415">
    <w:abstractNumId w:val="13"/>
  </w:num>
  <w:num w:numId="27" w16cid:durableId="1963413843">
    <w:abstractNumId w:val="34"/>
  </w:num>
  <w:num w:numId="28" w16cid:durableId="1125465224">
    <w:abstractNumId w:val="37"/>
  </w:num>
  <w:num w:numId="29" w16cid:durableId="1199203780">
    <w:abstractNumId w:val="29"/>
  </w:num>
  <w:num w:numId="30" w16cid:durableId="1657687107">
    <w:abstractNumId w:val="10"/>
  </w:num>
  <w:num w:numId="31" w16cid:durableId="310407606">
    <w:abstractNumId w:val="25"/>
  </w:num>
  <w:num w:numId="32" w16cid:durableId="1517306501">
    <w:abstractNumId w:val="9"/>
  </w:num>
  <w:num w:numId="33" w16cid:durableId="1301225477">
    <w:abstractNumId w:val="14"/>
  </w:num>
  <w:num w:numId="34" w16cid:durableId="1987977993">
    <w:abstractNumId w:val="36"/>
  </w:num>
  <w:num w:numId="35" w16cid:durableId="367293079">
    <w:abstractNumId w:val="21"/>
  </w:num>
  <w:num w:numId="36" w16cid:durableId="580679811">
    <w:abstractNumId w:val="19"/>
  </w:num>
  <w:num w:numId="37" w16cid:durableId="2002541151">
    <w:abstractNumId w:val="20"/>
  </w:num>
  <w:num w:numId="38" w16cid:durableId="1677417844">
    <w:abstractNumId w:val="28"/>
  </w:num>
  <w:num w:numId="39" w16cid:durableId="232281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1F"/>
    <w:rsid w:val="00007F8E"/>
    <w:rsid w:val="000275BD"/>
    <w:rsid w:val="00050A6E"/>
    <w:rsid w:val="00077945"/>
    <w:rsid w:val="0008085F"/>
    <w:rsid w:val="000B6A9A"/>
    <w:rsid w:val="000C4B37"/>
    <w:rsid w:val="000F2A84"/>
    <w:rsid w:val="001110CE"/>
    <w:rsid w:val="00115168"/>
    <w:rsid w:val="001169B1"/>
    <w:rsid w:val="00135215"/>
    <w:rsid w:val="00170717"/>
    <w:rsid w:val="001D1AEC"/>
    <w:rsid w:val="001D682C"/>
    <w:rsid w:val="001E611B"/>
    <w:rsid w:val="00227F2A"/>
    <w:rsid w:val="00231414"/>
    <w:rsid w:val="002562AA"/>
    <w:rsid w:val="00256A5D"/>
    <w:rsid w:val="00284E61"/>
    <w:rsid w:val="0029491F"/>
    <w:rsid w:val="002A1F19"/>
    <w:rsid w:val="002A469B"/>
    <w:rsid w:val="002D22B3"/>
    <w:rsid w:val="002F54C4"/>
    <w:rsid w:val="00320138"/>
    <w:rsid w:val="00335FE7"/>
    <w:rsid w:val="00375E80"/>
    <w:rsid w:val="0037743B"/>
    <w:rsid w:val="0038240C"/>
    <w:rsid w:val="00384238"/>
    <w:rsid w:val="003A6B36"/>
    <w:rsid w:val="00450A63"/>
    <w:rsid w:val="00455942"/>
    <w:rsid w:val="0047751E"/>
    <w:rsid w:val="00482D85"/>
    <w:rsid w:val="00482F9F"/>
    <w:rsid w:val="004D61EE"/>
    <w:rsid w:val="00524BA5"/>
    <w:rsid w:val="0055187E"/>
    <w:rsid w:val="00551BFF"/>
    <w:rsid w:val="00567D70"/>
    <w:rsid w:val="005A6FCF"/>
    <w:rsid w:val="005C301F"/>
    <w:rsid w:val="005D2C29"/>
    <w:rsid w:val="005F13B9"/>
    <w:rsid w:val="005F3883"/>
    <w:rsid w:val="006136CE"/>
    <w:rsid w:val="00624073"/>
    <w:rsid w:val="006354FF"/>
    <w:rsid w:val="006752BC"/>
    <w:rsid w:val="00690323"/>
    <w:rsid w:val="006A0A6E"/>
    <w:rsid w:val="006B7239"/>
    <w:rsid w:val="006D0468"/>
    <w:rsid w:val="006D08BD"/>
    <w:rsid w:val="00723ABF"/>
    <w:rsid w:val="007324C8"/>
    <w:rsid w:val="00745595"/>
    <w:rsid w:val="00783571"/>
    <w:rsid w:val="007866B2"/>
    <w:rsid w:val="007A6ED9"/>
    <w:rsid w:val="007D0146"/>
    <w:rsid w:val="007E1E6E"/>
    <w:rsid w:val="00804057"/>
    <w:rsid w:val="0080442A"/>
    <w:rsid w:val="008203FB"/>
    <w:rsid w:val="00826066"/>
    <w:rsid w:val="00827081"/>
    <w:rsid w:val="00876009"/>
    <w:rsid w:val="008A4FB2"/>
    <w:rsid w:val="008B593E"/>
    <w:rsid w:val="008D0F8D"/>
    <w:rsid w:val="008D210F"/>
    <w:rsid w:val="009034A8"/>
    <w:rsid w:val="00905F88"/>
    <w:rsid w:val="009132C0"/>
    <w:rsid w:val="00920031"/>
    <w:rsid w:val="009527D1"/>
    <w:rsid w:val="009C4316"/>
    <w:rsid w:val="009D234B"/>
    <w:rsid w:val="009E160C"/>
    <w:rsid w:val="00A34C36"/>
    <w:rsid w:val="00A60BC8"/>
    <w:rsid w:val="00A86406"/>
    <w:rsid w:val="00AA467E"/>
    <w:rsid w:val="00AB3519"/>
    <w:rsid w:val="00AF142F"/>
    <w:rsid w:val="00AF2F97"/>
    <w:rsid w:val="00AF4862"/>
    <w:rsid w:val="00B63A82"/>
    <w:rsid w:val="00B8622E"/>
    <w:rsid w:val="00BB7D9E"/>
    <w:rsid w:val="00BC2267"/>
    <w:rsid w:val="00BD21F3"/>
    <w:rsid w:val="00BE69E9"/>
    <w:rsid w:val="00C01916"/>
    <w:rsid w:val="00C1616D"/>
    <w:rsid w:val="00C45424"/>
    <w:rsid w:val="00C65131"/>
    <w:rsid w:val="00CA73CB"/>
    <w:rsid w:val="00CB17A5"/>
    <w:rsid w:val="00CB1E48"/>
    <w:rsid w:val="00CC3B65"/>
    <w:rsid w:val="00CD0BAA"/>
    <w:rsid w:val="00CF7544"/>
    <w:rsid w:val="00D17B25"/>
    <w:rsid w:val="00D26910"/>
    <w:rsid w:val="00D6012B"/>
    <w:rsid w:val="00D676FB"/>
    <w:rsid w:val="00D73E15"/>
    <w:rsid w:val="00DC176A"/>
    <w:rsid w:val="00DD7FB2"/>
    <w:rsid w:val="00DE4366"/>
    <w:rsid w:val="00DF6D96"/>
    <w:rsid w:val="00DF78D2"/>
    <w:rsid w:val="00E432DD"/>
    <w:rsid w:val="00E470C0"/>
    <w:rsid w:val="00E50892"/>
    <w:rsid w:val="00E61FE3"/>
    <w:rsid w:val="00E92BC6"/>
    <w:rsid w:val="00EA1F53"/>
    <w:rsid w:val="00F3333B"/>
    <w:rsid w:val="00F33F94"/>
    <w:rsid w:val="00F61E17"/>
    <w:rsid w:val="00F71232"/>
    <w:rsid w:val="00FB2FDC"/>
    <w:rsid w:val="00FB79F8"/>
    <w:rsid w:val="00FE0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E15D3C"/>
  <w15:chartTrackingRefBased/>
  <w15:docId w15:val="{BBD98305-F68D-BA4D-9DD1-D0CF5A34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40C"/>
    <w:pPr>
      <w:suppressAutoHyphens/>
      <w:spacing w:line="360" w:lineRule="auto"/>
      <w:outlineLvl w:val="3"/>
    </w:pPr>
    <w:rPr>
      <w:rFonts w:ascii="Century Schoolbook" w:eastAsia="Cambria" w:hAnsi="Century Schoolbook" w:cs="font1876"/>
      <w:sz w:val="18"/>
      <w:szCs w:val="16"/>
    </w:rPr>
  </w:style>
  <w:style w:type="paragraph" w:styleId="Heading1">
    <w:name w:val="heading 1"/>
    <w:basedOn w:val="Normal"/>
    <w:next w:val="BodyText"/>
    <w:qFormat/>
    <w:rsid w:val="000F2A84"/>
    <w:pPr>
      <w:keepNext/>
      <w:keepLines/>
      <w:spacing w:before="480"/>
      <w:jc w:val="both"/>
      <w:outlineLvl w:val="0"/>
    </w:pPr>
    <w:rPr>
      <w:rFonts w:eastAsia="font1876"/>
      <w:b/>
      <w:bCs/>
      <w:color w:val="4F81BD"/>
      <w:sz w:val="32"/>
      <w:szCs w:val="32"/>
    </w:rPr>
  </w:style>
  <w:style w:type="paragraph" w:styleId="Heading2">
    <w:name w:val="heading 2"/>
    <w:basedOn w:val="Normal"/>
    <w:next w:val="BodyText"/>
    <w:qFormat/>
    <w:rsid w:val="00170717"/>
    <w:pPr>
      <w:keepNext/>
      <w:keepLines/>
      <w:spacing w:before="200" w:after="240"/>
      <w:outlineLvl w:val="1"/>
    </w:pPr>
    <w:rPr>
      <w:rFonts w:eastAsia="font1876"/>
      <w:b/>
      <w:bCs/>
      <w:color w:val="0070C0"/>
      <w:sz w:val="22"/>
    </w:rPr>
  </w:style>
  <w:style w:type="paragraph" w:styleId="Heading3">
    <w:name w:val="heading 3"/>
    <w:basedOn w:val="Normal"/>
    <w:next w:val="BodyText"/>
    <w:qFormat/>
    <w:rsid w:val="0038240C"/>
    <w:pPr>
      <w:spacing w:line="276" w:lineRule="auto"/>
      <w:outlineLvl w:val="2"/>
    </w:pPr>
    <w:rPr>
      <w:b/>
      <w:bCs/>
      <w:color w:val="000000" w:themeColor="text1"/>
      <w:sz w:val="22"/>
      <w:szCs w:val="22"/>
    </w:rPr>
  </w:style>
  <w:style w:type="paragraph" w:styleId="Heading4">
    <w:name w:val="heading 4"/>
    <w:basedOn w:val="Normal"/>
    <w:next w:val="BodyText"/>
    <w:qFormat/>
    <w:rsid w:val="00170717"/>
    <w:rPr>
      <w:b/>
      <w:bCs/>
    </w:rPr>
  </w:style>
  <w:style w:type="paragraph" w:styleId="Heading5">
    <w:name w:val="heading 5"/>
    <w:basedOn w:val="Normal"/>
    <w:next w:val="BodyText"/>
    <w:qFormat/>
    <w:pPr>
      <w:keepNext/>
      <w:keepLines/>
      <w:spacing w:before="200"/>
      <w:outlineLvl w:val="4"/>
    </w:pPr>
    <w:rPr>
      <w:rFonts w:ascii="Calibri" w:eastAsia="font1876" w:hAnsi="Calibri"/>
      <w:iCs/>
      <w:color w:val="4F81BD"/>
    </w:rPr>
  </w:style>
  <w:style w:type="paragraph" w:styleId="Heading6">
    <w:name w:val="heading 6"/>
    <w:basedOn w:val="Normal"/>
    <w:next w:val="BodyText"/>
    <w:qFormat/>
    <w:pPr>
      <w:keepNext/>
      <w:keepLines/>
      <w:spacing w:before="200"/>
      <w:outlineLvl w:val="5"/>
    </w:pPr>
    <w:rPr>
      <w:rFonts w:ascii="Calibri" w:eastAsia="font1876" w:hAnsi="Calibri"/>
      <w:color w:val="4F81BD"/>
    </w:rPr>
  </w:style>
  <w:style w:type="paragraph" w:styleId="Heading7">
    <w:name w:val="heading 7"/>
    <w:basedOn w:val="Normal"/>
    <w:next w:val="BodyText"/>
    <w:qFormat/>
    <w:pPr>
      <w:keepNext/>
      <w:keepLines/>
      <w:spacing w:before="200"/>
      <w:outlineLvl w:val="6"/>
    </w:pPr>
    <w:rPr>
      <w:rFonts w:ascii="Calibri" w:eastAsia="font1876" w:hAnsi="Calibri"/>
      <w:color w:val="4F81BD"/>
    </w:rPr>
  </w:style>
  <w:style w:type="paragraph" w:styleId="Heading8">
    <w:name w:val="heading 8"/>
    <w:basedOn w:val="Normal"/>
    <w:next w:val="BodyText"/>
    <w:qFormat/>
    <w:pPr>
      <w:keepNext/>
      <w:keepLines/>
      <w:spacing w:before="200"/>
      <w:outlineLvl w:val="7"/>
    </w:pPr>
    <w:rPr>
      <w:rFonts w:ascii="Calibri" w:eastAsia="font1876" w:hAnsi="Calibri"/>
      <w:color w:val="4F81BD"/>
    </w:rPr>
  </w:style>
  <w:style w:type="paragraph" w:styleId="Heading9">
    <w:name w:val="heading 9"/>
    <w:basedOn w:val="Normal"/>
    <w:next w:val="BodyText"/>
    <w:qFormat/>
    <w:pPr>
      <w:keepNext/>
      <w:keepLines/>
      <w:spacing w:before="200"/>
      <w:outlineLvl w:val="8"/>
    </w:pPr>
    <w:rPr>
      <w:rFonts w:ascii="Calibri" w:eastAsia="font1876"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876"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876"/>
      <w:sz w:val="24"/>
      <w:szCs w:val="24"/>
    </w:rPr>
  </w:style>
  <w:style w:type="paragraph" w:styleId="Date">
    <w:name w:val="Date"/>
    <w:next w:val="BodyText"/>
    <w:pPr>
      <w:keepNext/>
      <w:keepLines/>
      <w:suppressAutoHyphens/>
      <w:spacing w:after="200"/>
      <w:jc w:val="center"/>
    </w:pPr>
    <w:rPr>
      <w:rFonts w:ascii="Cambria" w:eastAsia="Cambria" w:hAnsi="Cambria" w:cs="font1876"/>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rFonts w:ascii="Calibri" w:hAnsi="Calibri"/>
      <w:b w:val="0"/>
      <w:bCs w:val="0"/>
      <w:color w:val="365F91"/>
    </w:rPr>
  </w:style>
  <w:style w:type="paragraph" w:customStyle="1" w:styleId="SourceCode">
    <w:name w:val="Source Code"/>
    <w:basedOn w:val="Normal"/>
  </w:style>
  <w:style w:type="character" w:styleId="PlaceholderText">
    <w:name w:val="Placeholder Text"/>
    <w:basedOn w:val="DefaultParagraphFont"/>
    <w:uiPriority w:val="99"/>
    <w:semiHidden/>
    <w:rsid w:val="005D2C29"/>
    <w:rPr>
      <w:color w:val="666666"/>
    </w:rPr>
  </w:style>
  <w:style w:type="character" w:styleId="FollowedHyperlink">
    <w:name w:val="FollowedHyperlink"/>
    <w:basedOn w:val="DefaultParagraphFont"/>
    <w:uiPriority w:val="99"/>
    <w:semiHidden/>
    <w:unhideWhenUsed/>
    <w:rsid w:val="005D2C29"/>
    <w:rPr>
      <w:color w:val="96607D" w:themeColor="followedHyperlink"/>
      <w:u w:val="single"/>
    </w:rPr>
  </w:style>
  <w:style w:type="paragraph" w:styleId="Header">
    <w:name w:val="header"/>
    <w:basedOn w:val="Normal"/>
    <w:link w:val="HeaderChar"/>
    <w:uiPriority w:val="99"/>
    <w:unhideWhenUsed/>
    <w:rsid w:val="00BB7D9E"/>
    <w:pPr>
      <w:tabs>
        <w:tab w:val="center" w:pos="4680"/>
        <w:tab w:val="right" w:pos="9360"/>
      </w:tabs>
    </w:pPr>
  </w:style>
  <w:style w:type="character" w:customStyle="1" w:styleId="HeaderChar">
    <w:name w:val="Header Char"/>
    <w:basedOn w:val="DefaultParagraphFont"/>
    <w:link w:val="Header"/>
    <w:uiPriority w:val="99"/>
    <w:rsid w:val="00BB7D9E"/>
    <w:rPr>
      <w:rFonts w:ascii="Cambria" w:eastAsia="Cambria" w:hAnsi="Cambria" w:cs="font1876"/>
      <w:sz w:val="24"/>
      <w:szCs w:val="24"/>
    </w:rPr>
  </w:style>
  <w:style w:type="paragraph" w:styleId="Footer">
    <w:name w:val="footer"/>
    <w:basedOn w:val="Normal"/>
    <w:link w:val="FooterChar"/>
    <w:uiPriority w:val="99"/>
    <w:unhideWhenUsed/>
    <w:rsid w:val="00BB7D9E"/>
    <w:pPr>
      <w:tabs>
        <w:tab w:val="center" w:pos="4680"/>
        <w:tab w:val="right" w:pos="9360"/>
      </w:tabs>
    </w:pPr>
  </w:style>
  <w:style w:type="character" w:customStyle="1" w:styleId="FooterChar">
    <w:name w:val="Footer Char"/>
    <w:basedOn w:val="DefaultParagraphFont"/>
    <w:link w:val="Footer"/>
    <w:uiPriority w:val="99"/>
    <w:rsid w:val="00BB7D9E"/>
    <w:rPr>
      <w:rFonts w:ascii="Cambria" w:eastAsia="Cambria" w:hAnsi="Cambria" w:cs="font1876"/>
      <w:sz w:val="24"/>
      <w:szCs w:val="24"/>
    </w:rPr>
  </w:style>
  <w:style w:type="paragraph" w:styleId="HTMLPreformatted">
    <w:name w:val="HTML Preformatted"/>
    <w:basedOn w:val="Normal"/>
    <w:link w:val="HTMLPreformattedChar"/>
    <w:uiPriority w:val="99"/>
    <w:semiHidden/>
    <w:unhideWhenUsed/>
    <w:rsid w:val="000B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A9A"/>
    <w:rPr>
      <w:rFonts w:ascii="Courier New" w:hAnsi="Courier New" w:cs="Courier New"/>
    </w:rPr>
  </w:style>
  <w:style w:type="character" w:styleId="HTMLCode">
    <w:name w:val="HTML Code"/>
    <w:basedOn w:val="DefaultParagraphFont"/>
    <w:uiPriority w:val="99"/>
    <w:semiHidden/>
    <w:unhideWhenUsed/>
    <w:rsid w:val="000B6A9A"/>
    <w:rPr>
      <w:rFonts w:ascii="Courier New" w:eastAsia="Times New Roman" w:hAnsi="Courier New" w:cs="Courier New"/>
      <w:sz w:val="20"/>
      <w:szCs w:val="20"/>
    </w:rPr>
  </w:style>
  <w:style w:type="character" w:customStyle="1" w:styleId="hljs-comment">
    <w:name w:val="hljs-comment"/>
    <w:basedOn w:val="DefaultParagraphFont"/>
    <w:rsid w:val="000B6A9A"/>
  </w:style>
  <w:style w:type="paragraph" w:styleId="ListParagraph">
    <w:name w:val="List Paragraph"/>
    <w:basedOn w:val="Normal"/>
    <w:uiPriority w:val="34"/>
    <w:qFormat/>
    <w:rsid w:val="0037743B"/>
    <w:pPr>
      <w:numPr>
        <w:numId w:val="31"/>
      </w:numPr>
      <w:contextualSpacing/>
      <w:jc w:val="both"/>
    </w:pPr>
  </w:style>
  <w:style w:type="character" w:styleId="UnresolvedMention">
    <w:name w:val="Unresolved Mention"/>
    <w:basedOn w:val="DefaultParagraphFont"/>
    <w:uiPriority w:val="99"/>
    <w:semiHidden/>
    <w:unhideWhenUsed/>
    <w:rsid w:val="00F71232"/>
    <w:rPr>
      <w:color w:val="605E5C"/>
      <w:shd w:val="clear" w:color="auto" w:fill="E1DFDD"/>
    </w:rPr>
  </w:style>
  <w:style w:type="numbering" w:customStyle="1" w:styleId="CurrentList1">
    <w:name w:val="Current List1"/>
    <w:uiPriority w:val="99"/>
    <w:rsid w:val="00D73E15"/>
    <w:pPr>
      <w:numPr>
        <w:numId w:val="17"/>
      </w:numPr>
    </w:pPr>
  </w:style>
  <w:style w:type="paragraph" w:styleId="IntenseQuote">
    <w:name w:val="Intense Quote"/>
    <w:basedOn w:val="Normal"/>
    <w:next w:val="Normal"/>
    <w:link w:val="IntenseQuoteChar"/>
    <w:uiPriority w:val="30"/>
    <w:qFormat/>
    <w:rsid w:val="00482D85"/>
    <w:rPr>
      <w:rFonts w:ascii="Consolas" w:hAnsi="Consolas" w:cs="Consolas"/>
      <w:color w:val="00B050"/>
    </w:rPr>
  </w:style>
  <w:style w:type="character" w:customStyle="1" w:styleId="IntenseQuoteChar">
    <w:name w:val="Intense Quote Char"/>
    <w:basedOn w:val="DefaultParagraphFont"/>
    <w:link w:val="IntenseQuote"/>
    <w:uiPriority w:val="30"/>
    <w:rsid w:val="00482D85"/>
    <w:rPr>
      <w:rFonts w:ascii="Consolas" w:eastAsia="Cambria" w:hAnsi="Consolas" w:cs="Consolas"/>
      <w:color w:val="00B05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59">
      <w:bodyDiv w:val="1"/>
      <w:marLeft w:val="0"/>
      <w:marRight w:val="0"/>
      <w:marTop w:val="0"/>
      <w:marBottom w:val="0"/>
      <w:divBdr>
        <w:top w:val="none" w:sz="0" w:space="0" w:color="auto"/>
        <w:left w:val="none" w:sz="0" w:space="0" w:color="auto"/>
        <w:bottom w:val="none" w:sz="0" w:space="0" w:color="auto"/>
        <w:right w:val="none" w:sz="0" w:space="0" w:color="auto"/>
      </w:divBdr>
    </w:div>
    <w:div w:id="39401279">
      <w:bodyDiv w:val="1"/>
      <w:marLeft w:val="0"/>
      <w:marRight w:val="0"/>
      <w:marTop w:val="0"/>
      <w:marBottom w:val="0"/>
      <w:divBdr>
        <w:top w:val="none" w:sz="0" w:space="0" w:color="auto"/>
        <w:left w:val="none" w:sz="0" w:space="0" w:color="auto"/>
        <w:bottom w:val="none" w:sz="0" w:space="0" w:color="auto"/>
        <w:right w:val="none" w:sz="0" w:space="0" w:color="auto"/>
      </w:divBdr>
    </w:div>
    <w:div w:id="40792981">
      <w:bodyDiv w:val="1"/>
      <w:marLeft w:val="0"/>
      <w:marRight w:val="0"/>
      <w:marTop w:val="0"/>
      <w:marBottom w:val="0"/>
      <w:divBdr>
        <w:top w:val="none" w:sz="0" w:space="0" w:color="auto"/>
        <w:left w:val="none" w:sz="0" w:space="0" w:color="auto"/>
        <w:bottom w:val="none" w:sz="0" w:space="0" w:color="auto"/>
        <w:right w:val="none" w:sz="0" w:space="0" w:color="auto"/>
      </w:divBdr>
      <w:divsChild>
        <w:div w:id="1950965520">
          <w:marLeft w:val="0"/>
          <w:marRight w:val="0"/>
          <w:marTop w:val="0"/>
          <w:marBottom w:val="0"/>
          <w:divBdr>
            <w:top w:val="none" w:sz="0" w:space="0" w:color="auto"/>
            <w:left w:val="none" w:sz="0" w:space="0" w:color="auto"/>
            <w:bottom w:val="none" w:sz="0" w:space="0" w:color="auto"/>
            <w:right w:val="none" w:sz="0" w:space="0" w:color="auto"/>
          </w:divBdr>
          <w:divsChild>
            <w:div w:id="8280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4519">
      <w:bodyDiv w:val="1"/>
      <w:marLeft w:val="0"/>
      <w:marRight w:val="0"/>
      <w:marTop w:val="0"/>
      <w:marBottom w:val="0"/>
      <w:divBdr>
        <w:top w:val="none" w:sz="0" w:space="0" w:color="auto"/>
        <w:left w:val="none" w:sz="0" w:space="0" w:color="auto"/>
        <w:bottom w:val="none" w:sz="0" w:space="0" w:color="auto"/>
        <w:right w:val="none" w:sz="0" w:space="0" w:color="auto"/>
      </w:divBdr>
      <w:divsChild>
        <w:div w:id="126603560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455371947">
      <w:bodyDiv w:val="1"/>
      <w:marLeft w:val="0"/>
      <w:marRight w:val="0"/>
      <w:marTop w:val="0"/>
      <w:marBottom w:val="0"/>
      <w:divBdr>
        <w:top w:val="none" w:sz="0" w:space="0" w:color="auto"/>
        <w:left w:val="none" w:sz="0" w:space="0" w:color="auto"/>
        <w:bottom w:val="none" w:sz="0" w:space="0" w:color="auto"/>
        <w:right w:val="none" w:sz="0" w:space="0" w:color="auto"/>
      </w:divBdr>
      <w:divsChild>
        <w:div w:id="1964269842">
          <w:marLeft w:val="0"/>
          <w:marRight w:val="0"/>
          <w:marTop w:val="0"/>
          <w:marBottom w:val="0"/>
          <w:divBdr>
            <w:top w:val="none" w:sz="0" w:space="0" w:color="auto"/>
            <w:left w:val="none" w:sz="0" w:space="0" w:color="auto"/>
            <w:bottom w:val="none" w:sz="0" w:space="0" w:color="auto"/>
            <w:right w:val="none" w:sz="0" w:space="0" w:color="auto"/>
          </w:divBdr>
          <w:divsChild>
            <w:div w:id="353191254">
              <w:marLeft w:val="0"/>
              <w:marRight w:val="0"/>
              <w:marTop w:val="0"/>
              <w:marBottom w:val="0"/>
              <w:divBdr>
                <w:top w:val="none" w:sz="0" w:space="0" w:color="auto"/>
                <w:left w:val="none" w:sz="0" w:space="0" w:color="auto"/>
                <w:bottom w:val="none" w:sz="0" w:space="0" w:color="auto"/>
                <w:right w:val="none" w:sz="0" w:space="0" w:color="auto"/>
              </w:divBdr>
            </w:div>
            <w:div w:id="173112519">
              <w:marLeft w:val="0"/>
              <w:marRight w:val="0"/>
              <w:marTop w:val="0"/>
              <w:marBottom w:val="0"/>
              <w:divBdr>
                <w:top w:val="none" w:sz="0" w:space="0" w:color="auto"/>
                <w:left w:val="none" w:sz="0" w:space="0" w:color="auto"/>
                <w:bottom w:val="none" w:sz="0" w:space="0" w:color="auto"/>
                <w:right w:val="none" w:sz="0" w:space="0" w:color="auto"/>
              </w:divBdr>
            </w:div>
            <w:div w:id="2121101832">
              <w:marLeft w:val="0"/>
              <w:marRight w:val="0"/>
              <w:marTop w:val="0"/>
              <w:marBottom w:val="0"/>
              <w:divBdr>
                <w:top w:val="none" w:sz="0" w:space="0" w:color="auto"/>
                <w:left w:val="none" w:sz="0" w:space="0" w:color="auto"/>
                <w:bottom w:val="none" w:sz="0" w:space="0" w:color="auto"/>
                <w:right w:val="none" w:sz="0" w:space="0" w:color="auto"/>
              </w:divBdr>
            </w:div>
            <w:div w:id="968585455">
              <w:marLeft w:val="0"/>
              <w:marRight w:val="0"/>
              <w:marTop w:val="0"/>
              <w:marBottom w:val="0"/>
              <w:divBdr>
                <w:top w:val="none" w:sz="0" w:space="0" w:color="auto"/>
                <w:left w:val="none" w:sz="0" w:space="0" w:color="auto"/>
                <w:bottom w:val="none" w:sz="0" w:space="0" w:color="auto"/>
                <w:right w:val="none" w:sz="0" w:space="0" w:color="auto"/>
              </w:divBdr>
            </w:div>
            <w:div w:id="499080159">
              <w:marLeft w:val="0"/>
              <w:marRight w:val="0"/>
              <w:marTop w:val="0"/>
              <w:marBottom w:val="0"/>
              <w:divBdr>
                <w:top w:val="none" w:sz="0" w:space="0" w:color="auto"/>
                <w:left w:val="none" w:sz="0" w:space="0" w:color="auto"/>
                <w:bottom w:val="none" w:sz="0" w:space="0" w:color="auto"/>
                <w:right w:val="none" w:sz="0" w:space="0" w:color="auto"/>
              </w:divBdr>
            </w:div>
            <w:div w:id="441385350">
              <w:marLeft w:val="0"/>
              <w:marRight w:val="0"/>
              <w:marTop w:val="0"/>
              <w:marBottom w:val="0"/>
              <w:divBdr>
                <w:top w:val="none" w:sz="0" w:space="0" w:color="auto"/>
                <w:left w:val="none" w:sz="0" w:space="0" w:color="auto"/>
                <w:bottom w:val="none" w:sz="0" w:space="0" w:color="auto"/>
                <w:right w:val="none" w:sz="0" w:space="0" w:color="auto"/>
              </w:divBdr>
            </w:div>
            <w:div w:id="19663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399">
      <w:bodyDiv w:val="1"/>
      <w:marLeft w:val="0"/>
      <w:marRight w:val="0"/>
      <w:marTop w:val="0"/>
      <w:marBottom w:val="0"/>
      <w:divBdr>
        <w:top w:val="none" w:sz="0" w:space="0" w:color="auto"/>
        <w:left w:val="none" w:sz="0" w:space="0" w:color="auto"/>
        <w:bottom w:val="none" w:sz="0" w:space="0" w:color="auto"/>
        <w:right w:val="none" w:sz="0" w:space="0" w:color="auto"/>
      </w:divBdr>
      <w:divsChild>
        <w:div w:id="1442646768">
          <w:marLeft w:val="0"/>
          <w:marRight w:val="0"/>
          <w:marTop w:val="0"/>
          <w:marBottom w:val="0"/>
          <w:divBdr>
            <w:top w:val="none" w:sz="0" w:space="0" w:color="auto"/>
            <w:left w:val="none" w:sz="0" w:space="0" w:color="auto"/>
            <w:bottom w:val="none" w:sz="0" w:space="0" w:color="auto"/>
            <w:right w:val="none" w:sz="0" w:space="0" w:color="auto"/>
          </w:divBdr>
          <w:divsChild>
            <w:div w:id="1557622244">
              <w:marLeft w:val="0"/>
              <w:marRight w:val="0"/>
              <w:marTop w:val="0"/>
              <w:marBottom w:val="0"/>
              <w:divBdr>
                <w:top w:val="none" w:sz="0" w:space="0" w:color="auto"/>
                <w:left w:val="none" w:sz="0" w:space="0" w:color="auto"/>
                <w:bottom w:val="none" w:sz="0" w:space="0" w:color="auto"/>
                <w:right w:val="none" w:sz="0" w:space="0" w:color="auto"/>
              </w:divBdr>
            </w:div>
            <w:div w:id="1599099190">
              <w:marLeft w:val="0"/>
              <w:marRight w:val="0"/>
              <w:marTop w:val="0"/>
              <w:marBottom w:val="0"/>
              <w:divBdr>
                <w:top w:val="none" w:sz="0" w:space="0" w:color="auto"/>
                <w:left w:val="none" w:sz="0" w:space="0" w:color="auto"/>
                <w:bottom w:val="none" w:sz="0" w:space="0" w:color="auto"/>
                <w:right w:val="none" w:sz="0" w:space="0" w:color="auto"/>
              </w:divBdr>
            </w:div>
            <w:div w:id="752510743">
              <w:marLeft w:val="0"/>
              <w:marRight w:val="0"/>
              <w:marTop w:val="0"/>
              <w:marBottom w:val="0"/>
              <w:divBdr>
                <w:top w:val="none" w:sz="0" w:space="0" w:color="auto"/>
                <w:left w:val="none" w:sz="0" w:space="0" w:color="auto"/>
                <w:bottom w:val="none" w:sz="0" w:space="0" w:color="auto"/>
                <w:right w:val="none" w:sz="0" w:space="0" w:color="auto"/>
              </w:divBdr>
            </w:div>
            <w:div w:id="256140539">
              <w:marLeft w:val="0"/>
              <w:marRight w:val="0"/>
              <w:marTop w:val="0"/>
              <w:marBottom w:val="0"/>
              <w:divBdr>
                <w:top w:val="none" w:sz="0" w:space="0" w:color="auto"/>
                <w:left w:val="none" w:sz="0" w:space="0" w:color="auto"/>
                <w:bottom w:val="none" w:sz="0" w:space="0" w:color="auto"/>
                <w:right w:val="none" w:sz="0" w:space="0" w:color="auto"/>
              </w:divBdr>
            </w:div>
            <w:div w:id="201020752">
              <w:marLeft w:val="0"/>
              <w:marRight w:val="0"/>
              <w:marTop w:val="0"/>
              <w:marBottom w:val="0"/>
              <w:divBdr>
                <w:top w:val="none" w:sz="0" w:space="0" w:color="auto"/>
                <w:left w:val="none" w:sz="0" w:space="0" w:color="auto"/>
                <w:bottom w:val="none" w:sz="0" w:space="0" w:color="auto"/>
                <w:right w:val="none" w:sz="0" w:space="0" w:color="auto"/>
              </w:divBdr>
            </w:div>
            <w:div w:id="1918857624">
              <w:marLeft w:val="0"/>
              <w:marRight w:val="0"/>
              <w:marTop w:val="0"/>
              <w:marBottom w:val="0"/>
              <w:divBdr>
                <w:top w:val="none" w:sz="0" w:space="0" w:color="auto"/>
                <w:left w:val="none" w:sz="0" w:space="0" w:color="auto"/>
                <w:bottom w:val="none" w:sz="0" w:space="0" w:color="auto"/>
                <w:right w:val="none" w:sz="0" w:space="0" w:color="auto"/>
              </w:divBdr>
            </w:div>
            <w:div w:id="1342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234">
      <w:bodyDiv w:val="1"/>
      <w:marLeft w:val="0"/>
      <w:marRight w:val="0"/>
      <w:marTop w:val="0"/>
      <w:marBottom w:val="0"/>
      <w:divBdr>
        <w:top w:val="none" w:sz="0" w:space="0" w:color="auto"/>
        <w:left w:val="none" w:sz="0" w:space="0" w:color="auto"/>
        <w:bottom w:val="none" w:sz="0" w:space="0" w:color="auto"/>
        <w:right w:val="none" w:sz="0" w:space="0" w:color="auto"/>
      </w:divBdr>
      <w:divsChild>
        <w:div w:id="83115253">
          <w:marLeft w:val="0"/>
          <w:marRight w:val="0"/>
          <w:marTop w:val="0"/>
          <w:marBottom w:val="0"/>
          <w:divBdr>
            <w:top w:val="none" w:sz="0" w:space="0" w:color="auto"/>
            <w:left w:val="none" w:sz="0" w:space="0" w:color="auto"/>
            <w:bottom w:val="none" w:sz="0" w:space="0" w:color="auto"/>
            <w:right w:val="none" w:sz="0" w:space="0" w:color="auto"/>
          </w:divBdr>
          <w:divsChild>
            <w:div w:id="1376078649">
              <w:marLeft w:val="0"/>
              <w:marRight w:val="0"/>
              <w:marTop w:val="0"/>
              <w:marBottom w:val="0"/>
              <w:divBdr>
                <w:top w:val="none" w:sz="0" w:space="0" w:color="auto"/>
                <w:left w:val="none" w:sz="0" w:space="0" w:color="auto"/>
                <w:bottom w:val="none" w:sz="0" w:space="0" w:color="auto"/>
                <w:right w:val="none" w:sz="0" w:space="0" w:color="auto"/>
              </w:divBdr>
            </w:div>
            <w:div w:id="18757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537">
      <w:bodyDiv w:val="1"/>
      <w:marLeft w:val="0"/>
      <w:marRight w:val="0"/>
      <w:marTop w:val="0"/>
      <w:marBottom w:val="0"/>
      <w:divBdr>
        <w:top w:val="none" w:sz="0" w:space="0" w:color="auto"/>
        <w:left w:val="none" w:sz="0" w:space="0" w:color="auto"/>
        <w:bottom w:val="none" w:sz="0" w:space="0" w:color="auto"/>
        <w:right w:val="none" w:sz="0" w:space="0" w:color="auto"/>
      </w:divBdr>
      <w:divsChild>
        <w:div w:id="628824463">
          <w:marLeft w:val="0"/>
          <w:marRight w:val="0"/>
          <w:marTop w:val="0"/>
          <w:marBottom w:val="0"/>
          <w:divBdr>
            <w:top w:val="none" w:sz="0" w:space="0" w:color="auto"/>
            <w:left w:val="none" w:sz="0" w:space="0" w:color="auto"/>
            <w:bottom w:val="none" w:sz="0" w:space="0" w:color="auto"/>
            <w:right w:val="none" w:sz="0" w:space="0" w:color="auto"/>
          </w:divBdr>
          <w:divsChild>
            <w:div w:id="2017994023">
              <w:marLeft w:val="0"/>
              <w:marRight w:val="0"/>
              <w:marTop w:val="0"/>
              <w:marBottom w:val="0"/>
              <w:divBdr>
                <w:top w:val="none" w:sz="0" w:space="0" w:color="auto"/>
                <w:left w:val="none" w:sz="0" w:space="0" w:color="auto"/>
                <w:bottom w:val="none" w:sz="0" w:space="0" w:color="auto"/>
                <w:right w:val="none" w:sz="0" w:space="0" w:color="auto"/>
              </w:divBdr>
            </w:div>
            <w:div w:id="1584603651">
              <w:marLeft w:val="0"/>
              <w:marRight w:val="0"/>
              <w:marTop w:val="0"/>
              <w:marBottom w:val="0"/>
              <w:divBdr>
                <w:top w:val="none" w:sz="0" w:space="0" w:color="auto"/>
                <w:left w:val="none" w:sz="0" w:space="0" w:color="auto"/>
                <w:bottom w:val="none" w:sz="0" w:space="0" w:color="auto"/>
                <w:right w:val="none" w:sz="0" w:space="0" w:color="auto"/>
              </w:divBdr>
            </w:div>
            <w:div w:id="1415712019">
              <w:marLeft w:val="0"/>
              <w:marRight w:val="0"/>
              <w:marTop w:val="0"/>
              <w:marBottom w:val="0"/>
              <w:divBdr>
                <w:top w:val="none" w:sz="0" w:space="0" w:color="auto"/>
                <w:left w:val="none" w:sz="0" w:space="0" w:color="auto"/>
                <w:bottom w:val="none" w:sz="0" w:space="0" w:color="auto"/>
                <w:right w:val="none" w:sz="0" w:space="0" w:color="auto"/>
              </w:divBdr>
            </w:div>
            <w:div w:id="682558448">
              <w:marLeft w:val="0"/>
              <w:marRight w:val="0"/>
              <w:marTop w:val="0"/>
              <w:marBottom w:val="0"/>
              <w:divBdr>
                <w:top w:val="none" w:sz="0" w:space="0" w:color="auto"/>
                <w:left w:val="none" w:sz="0" w:space="0" w:color="auto"/>
                <w:bottom w:val="none" w:sz="0" w:space="0" w:color="auto"/>
                <w:right w:val="none" w:sz="0" w:space="0" w:color="auto"/>
              </w:divBdr>
            </w:div>
            <w:div w:id="117258050">
              <w:marLeft w:val="0"/>
              <w:marRight w:val="0"/>
              <w:marTop w:val="0"/>
              <w:marBottom w:val="0"/>
              <w:divBdr>
                <w:top w:val="none" w:sz="0" w:space="0" w:color="auto"/>
                <w:left w:val="none" w:sz="0" w:space="0" w:color="auto"/>
                <w:bottom w:val="none" w:sz="0" w:space="0" w:color="auto"/>
                <w:right w:val="none" w:sz="0" w:space="0" w:color="auto"/>
              </w:divBdr>
            </w:div>
            <w:div w:id="16910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6651">
      <w:bodyDiv w:val="1"/>
      <w:marLeft w:val="0"/>
      <w:marRight w:val="0"/>
      <w:marTop w:val="0"/>
      <w:marBottom w:val="0"/>
      <w:divBdr>
        <w:top w:val="none" w:sz="0" w:space="0" w:color="auto"/>
        <w:left w:val="none" w:sz="0" w:space="0" w:color="auto"/>
        <w:bottom w:val="none" w:sz="0" w:space="0" w:color="auto"/>
        <w:right w:val="none" w:sz="0" w:space="0" w:color="auto"/>
      </w:divBdr>
      <w:divsChild>
        <w:div w:id="806513172">
          <w:marLeft w:val="0"/>
          <w:marRight w:val="0"/>
          <w:marTop w:val="0"/>
          <w:marBottom w:val="0"/>
          <w:divBdr>
            <w:top w:val="none" w:sz="0" w:space="0" w:color="auto"/>
            <w:left w:val="none" w:sz="0" w:space="0" w:color="auto"/>
            <w:bottom w:val="none" w:sz="0" w:space="0" w:color="auto"/>
            <w:right w:val="none" w:sz="0" w:space="0" w:color="auto"/>
          </w:divBdr>
          <w:divsChild>
            <w:div w:id="275408192">
              <w:marLeft w:val="0"/>
              <w:marRight w:val="0"/>
              <w:marTop w:val="0"/>
              <w:marBottom w:val="0"/>
              <w:divBdr>
                <w:top w:val="none" w:sz="0" w:space="0" w:color="auto"/>
                <w:left w:val="none" w:sz="0" w:space="0" w:color="auto"/>
                <w:bottom w:val="none" w:sz="0" w:space="0" w:color="auto"/>
                <w:right w:val="none" w:sz="0" w:space="0" w:color="auto"/>
              </w:divBdr>
            </w:div>
            <w:div w:id="1695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38">
      <w:bodyDiv w:val="1"/>
      <w:marLeft w:val="0"/>
      <w:marRight w:val="0"/>
      <w:marTop w:val="0"/>
      <w:marBottom w:val="0"/>
      <w:divBdr>
        <w:top w:val="none" w:sz="0" w:space="0" w:color="auto"/>
        <w:left w:val="none" w:sz="0" w:space="0" w:color="auto"/>
        <w:bottom w:val="none" w:sz="0" w:space="0" w:color="auto"/>
        <w:right w:val="none" w:sz="0" w:space="0" w:color="auto"/>
      </w:divBdr>
      <w:divsChild>
        <w:div w:id="1288394882">
          <w:marLeft w:val="0"/>
          <w:marRight w:val="0"/>
          <w:marTop w:val="0"/>
          <w:marBottom w:val="0"/>
          <w:divBdr>
            <w:top w:val="none" w:sz="0" w:space="0" w:color="auto"/>
            <w:left w:val="none" w:sz="0" w:space="0" w:color="auto"/>
            <w:bottom w:val="none" w:sz="0" w:space="0" w:color="auto"/>
            <w:right w:val="none" w:sz="0" w:space="0" w:color="auto"/>
          </w:divBdr>
          <w:divsChild>
            <w:div w:id="138420899">
              <w:marLeft w:val="0"/>
              <w:marRight w:val="0"/>
              <w:marTop w:val="0"/>
              <w:marBottom w:val="0"/>
              <w:divBdr>
                <w:top w:val="none" w:sz="0" w:space="0" w:color="auto"/>
                <w:left w:val="none" w:sz="0" w:space="0" w:color="auto"/>
                <w:bottom w:val="none" w:sz="0" w:space="0" w:color="auto"/>
                <w:right w:val="none" w:sz="0" w:space="0" w:color="auto"/>
              </w:divBdr>
            </w:div>
            <w:div w:id="1321235420">
              <w:marLeft w:val="0"/>
              <w:marRight w:val="0"/>
              <w:marTop w:val="0"/>
              <w:marBottom w:val="0"/>
              <w:divBdr>
                <w:top w:val="none" w:sz="0" w:space="0" w:color="auto"/>
                <w:left w:val="none" w:sz="0" w:space="0" w:color="auto"/>
                <w:bottom w:val="none" w:sz="0" w:space="0" w:color="auto"/>
                <w:right w:val="none" w:sz="0" w:space="0" w:color="auto"/>
              </w:divBdr>
            </w:div>
            <w:div w:id="1791582325">
              <w:marLeft w:val="0"/>
              <w:marRight w:val="0"/>
              <w:marTop w:val="0"/>
              <w:marBottom w:val="0"/>
              <w:divBdr>
                <w:top w:val="none" w:sz="0" w:space="0" w:color="auto"/>
                <w:left w:val="none" w:sz="0" w:space="0" w:color="auto"/>
                <w:bottom w:val="none" w:sz="0" w:space="0" w:color="auto"/>
                <w:right w:val="none" w:sz="0" w:space="0" w:color="auto"/>
              </w:divBdr>
            </w:div>
            <w:div w:id="408579509">
              <w:marLeft w:val="0"/>
              <w:marRight w:val="0"/>
              <w:marTop w:val="0"/>
              <w:marBottom w:val="0"/>
              <w:divBdr>
                <w:top w:val="none" w:sz="0" w:space="0" w:color="auto"/>
                <w:left w:val="none" w:sz="0" w:space="0" w:color="auto"/>
                <w:bottom w:val="none" w:sz="0" w:space="0" w:color="auto"/>
                <w:right w:val="none" w:sz="0" w:space="0" w:color="auto"/>
              </w:divBdr>
            </w:div>
            <w:div w:id="1609198299">
              <w:marLeft w:val="0"/>
              <w:marRight w:val="0"/>
              <w:marTop w:val="0"/>
              <w:marBottom w:val="0"/>
              <w:divBdr>
                <w:top w:val="none" w:sz="0" w:space="0" w:color="auto"/>
                <w:left w:val="none" w:sz="0" w:space="0" w:color="auto"/>
                <w:bottom w:val="none" w:sz="0" w:space="0" w:color="auto"/>
                <w:right w:val="none" w:sz="0" w:space="0" w:color="auto"/>
              </w:divBdr>
            </w:div>
            <w:div w:id="2072800014">
              <w:marLeft w:val="0"/>
              <w:marRight w:val="0"/>
              <w:marTop w:val="0"/>
              <w:marBottom w:val="0"/>
              <w:divBdr>
                <w:top w:val="none" w:sz="0" w:space="0" w:color="auto"/>
                <w:left w:val="none" w:sz="0" w:space="0" w:color="auto"/>
                <w:bottom w:val="none" w:sz="0" w:space="0" w:color="auto"/>
                <w:right w:val="none" w:sz="0" w:space="0" w:color="auto"/>
              </w:divBdr>
            </w:div>
            <w:div w:id="659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145">
      <w:bodyDiv w:val="1"/>
      <w:marLeft w:val="0"/>
      <w:marRight w:val="0"/>
      <w:marTop w:val="0"/>
      <w:marBottom w:val="0"/>
      <w:divBdr>
        <w:top w:val="none" w:sz="0" w:space="0" w:color="auto"/>
        <w:left w:val="none" w:sz="0" w:space="0" w:color="auto"/>
        <w:bottom w:val="none" w:sz="0" w:space="0" w:color="auto"/>
        <w:right w:val="none" w:sz="0" w:space="0" w:color="auto"/>
      </w:divBdr>
      <w:divsChild>
        <w:div w:id="286860302">
          <w:marLeft w:val="0"/>
          <w:marRight w:val="0"/>
          <w:marTop w:val="0"/>
          <w:marBottom w:val="0"/>
          <w:divBdr>
            <w:top w:val="none" w:sz="0" w:space="0" w:color="auto"/>
            <w:left w:val="none" w:sz="0" w:space="0" w:color="auto"/>
            <w:bottom w:val="none" w:sz="0" w:space="0" w:color="auto"/>
            <w:right w:val="none" w:sz="0" w:space="0" w:color="auto"/>
          </w:divBdr>
          <w:divsChild>
            <w:div w:id="1015381477">
              <w:marLeft w:val="0"/>
              <w:marRight w:val="0"/>
              <w:marTop w:val="0"/>
              <w:marBottom w:val="0"/>
              <w:divBdr>
                <w:top w:val="none" w:sz="0" w:space="0" w:color="auto"/>
                <w:left w:val="none" w:sz="0" w:space="0" w:color="auto"/>
                <w:bottom w:val="none" w:sz="0" w:space="0" w:color="auto"/>
                <w:right w:val="none" w:sz="0" w:space="0" w:color="auto"/>
              </w:divBdr>
            </w:div>
            <w:div w:id="1777826948">
              <w:marLeft w:val="0"/>
              <w:marRight w:val="0"/>
              <w:marTop w:val="0"/>
              <w:marBottom w:val="0"/>
              <w:divBdr>
                <w:top w:val="none" w:sz="0" w:space="0" w:color="auto"/>
                <w:left w:val="none" w:sz="0" w:space="0" w:color="auto"/>
                <w:bottom w:val="none" w:sz="0" w:space="0" w:color="auto"/>
                <w:right w:val="none" w:sz="0" w:space="0" w:color="auto"/>
              </w:divBdr>
            </w:div>
            <w:div w:id="2042587617">
              <w:marLeft w:val="0"/>
              <w:marRight w:val="0"/>
              <w:marTop w:val="0"/>
              <w:marBottom w:val="0"/>
              <w:divBdr>
                <w:top w:val="none" w:sz="0" w:space="0" w:color="auto"/>
                <w:left w:val="none" w:sz="0" w:space="0" w:color="auto"/>
                <w:bottom w:val="none" w:sz="0" w:space="0" w:color="auto"/>
                <w:right w:val="none" w:sz="0" w:space="0" w:color="auto"/>
              </w:divBdr>
            </w:div>
            <w:div w:id="1926918706">
              <w:marLeft w:val="0"/>
              <w:marRight w:val="0"/>
              <w:marTop w:val="0"/>
              <w:marBottom w:val="0"/>
              <w:divBdr>
                <w:top w:val="none" w:sz="0" w:space="0" w:color="auto"/>
                <w:left w:val="none" w:sz="0" w:space="0" w:color="auto"/>
                <w:bottom w:val="none" w:sz="0" w:space="0" w:color="auto"/>
                <w:right w:val="none" w:sz="0" w:space="0" w:color="auto"/>
              </w:divBdr>
            </w:div>
            <w:div w:id="2494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600">
      <w:bodyDiv w:val="1"/>
      <w:marLeft w:val="0"/>
      <w:marRight w:val="0"/>
      <w:marTop w:val="0"/>
      <w:marBottom w:val="0"/>
      <w:divBdr>
        <w:top w:val="none" w:sz="0" w:space="0" w:color="auto"/>
        <w:left w:val="none" w:sz="0" w:space="0" w:color="auto"/>
        <w:bottom w:val="none" w:sz="0" w:space="0" w:color="auto"/>
        <w:right w:val="none" w:sz="0" w:space="0" w:color="auto"/>
      </w:divBdr>
    </w:div>
    <w:div w:id="837430322">
      <w:bodyDiv w:val="1"/>
      <w:marLeft w:val="0"/>
      <w:marRight w:val="0"/>
      <w:marTop w:val="0"/>
      <w:marBottom w:val="0"/>
      <w:divBdr>
        <w:top w:val="none" w:sz="0" w:space="0" w:color="auto"/>
        <w:left w:val="none" w:sz="0" w:space="0" w:color="auto"/>
        <w:bottom w:val="none" w:sz="0" w:space="0" w:color="auto"/>
        <w:right w:val="none" w:sz="0" w:space="0" w:color="auto"/>
      </w:divBdr>
      <w:divsChild>
        <w:div w:id="27879409">
          <w:marLeft w:val="0"/>
          <w:marRight w:val="0"/>
          <w:marTop w:val="0"/>
          <w:marBottom w:val="0"/>
          <w:divBdr>
            <w:top w:val="none" w:sz="0" w:space="0" w:color="auto"/>
            <w:left w:val="none" w:sz="0" w:space="0" w:color="auto"/>
            <w:bottom w:val="none" w:sz="0" w:space="0" w:color="auto"/>
            <w:right w:val="none" w:sz="0" w:space="0" w:color="auto"/>
          </w:divBdr>
          <w:divsChild>
            <w:div w:id="163402830">
              <w:marLeft w:val="0"/>
              <w:marRight w:val="0"/>
              <w:marTop w:val="0"/>
              <w:marBottom w:val="0"/>
              <w:divBdr>
                <w:top w:val="none" w:sz="0" w:space="0" w:color="auto"/>
                <w:left w:val="none" w:sz="0" w:space="0" w:color="auto"/>
                <w:bottom w:val="none" w:sz="0" w:space="0" w:color="auto"/>
                <w:right w:val="none" w:sz="0" w:space="0" w:color="auto"/>
              </w:divBdr>
            </w:div>
            <w:div w:id="1577591973">
              <w:marLeft w:val="0"/>
              <w:marRight w:val="0"/>
              <w:marTop w:val="0"/>
              <w:marBottom w:val="0"/>
              <w:divBdr>
                <w:top w:val="none" w:sz="0" w:space="0" w:color="auto"/>
                <w:left w:val="none" w:sz="0" w:space="0" w:color="auto"/>
                <w:bottom w:val="none" w:sz="0" w:space="0" w:color="auto"/>
                <w:right w:val="none" w:sz="0" w:space="0" w:color="auto"/>
              </w:divBdr>
            </w:div>
            <w:div w:id="1546480664">
              <w:marLeft w:val="0"/>
              <w:marRight w:val="0"/>
              <w:marTop w:val="0"/>
              <w:marBottom w:val="0"/>
              <w:divBdr>
                <w:top w:val="none" w:sz="0" w:space="0" w:color="auto"/>
                <w:left w:val="none" w:sz="0" w:space="0" w:color="auto"/>
                <w:bottom w:val="none" w:sz="0" w:space="0" w:color="auto"/>
                <w:right w:val="none" w:sz="0" w:space="0" w:color="auto"/>
              </w:divBdr>
            </w:div>
            <w:div w:id="121921341">
              <w:marLeft w:val="0"/>
              <w:marRight w:val="0"/>
              <w:marTop w:val="0"/>
              <w:marBottom w:val="0"/>
              <w:divBdr>
                <w:top w:val="none" w:sz="0" w:space="0" w:color="auto"/>
                <w:left w:val="none" w:sz="0" w:space="0" w:color="auto"/>
                <w:bottom w:val="none" w:sz="0" w:space="0" w:color="auto"/>
                <w:right w:val="none" w:sz="0" w:space="0" w:color="auto"/>
              </w:divBdr>
            </w:div>
            <w:div w:id="10269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156">
      <w:bodyDiv w:val="1"/>
      <w:marLeft w:val="0"/>
      <w:marRight w:val="0"/>
      <w:marTop w:val="0"/>
      <w:marBottom w:val="0"/>
      <w:divBdr>
        <w:top w:val="none" w:sz="0" w:space="0" w:color="auto"/>
        <w:left w:val="none" w:sz="0" w:space="0" w:color="auto"/>
        <w:bottom w:val="none" w:sz="0" w:space="0" w:color="auto"/>
        <w:right w:val="none" w:sz="0" w:space="0" w:color="auto"/>
      </w:divBdr>
      <w:divsChild>
        <w:div w:id="2001418108">
          <w:marLeft w:val="0"/>
          <w:marRight w:val="0"/>
          <w:marTop w:val="0"/>
          <w:marBottom w:val="0"/>
          <w:divBdr>
            <w:top w:val="none" w:sz="0" w:space="0" w:color="auto"/>
            <w:left w:val="none" w:sz="0" w:space="0" w:color="auto"/>
            <w:bottom w:val="none" w:sz="0" w:space="0" w:color="auto"/>
            <w:right w:val="none" w:sz="0" w:space="0" w:color="auto"/>
          </w:divBdr>
          <w:divsChild>
            <w:div w:id="14859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017">
      <w:bodyDiv w:val="1"/>
      <w:marLeft w:val="0"/>
      <w:marRight w:val="0"/>
      <w:marTop w:val="0"/>
      <w:marBottom w:val="0"/>
      <w:divBdr>
        <w:top w:val="none" w:sz="0" w:space="0" w:color="auto"/>
        <w:left w:val="none" w:sz="0" w:space="0" w:color="auto"/>
        <w:bottom w:val="none" w:sz="0" w:space="0" w:color="auto"/>
        <w:right w:val="none" w:sz="0" w:space="0" w:color="auto"/>
      </w:divBdr>
    </w:div>
    <w:div w:id="1111782664">
      <w:bodyDiv w:val="1"/>
      <w:marLeft w:val="0"/>
      <w:marRight w:val="0"/>
      <w:marTop w:val="0"/>
      <w:marBottom w:val="0"/>
      <w:divBdr>
        <w:top w:val="none" w:sz="0" w:space="0" w:color="auto"/>
        <w:left w:val="none" w:sz="0" w:space="0" w:color="auto"/>
        <w:bottom w:val="none" w:sz="0" w:space="0" w:color="auto"/>
        <w:right w:val="none" w:sz="0" w:space="0" w:color="auto"/>
      </w:divBdr>
      <w:divsChild>
        <w:div w:id="329917441">
          <w:marLeft w:val="0"/>
          <w:marRight w:val="0"/>
          <w:marTop w:val="0"/>
          <w:marBottom w:val="0"/>
          <w:divBdr>
            <w:top w:val="none" w:sz="0" w:space="0" w:color="auto"/>
            <w:left w:val="none" w:sz="0" w:space="0" w:color="auto"/>
            <w:bottom w:val="none" w:sz="0" w:space="0" w:color="auto"/>
            <w:right w:val="none" w:sz="0" w:space="0" w:color="auto"/>
          </w:divBdr>
          <w:divsChild>
            <w:div w:id="47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3521">
      <w:bodyDiv w:val="1"/>
      <w:marLeft w:val="0"/>
      <w:marRight w:val="0"/>
      <w:marTop w:val="0"/>
      <w:marBottom w:val="0"/>
      <w:divBdr>
        <w:top w:val="none" w:sz="0" w:space="0" w:color="auto"/>
        <w:left w:val="none" w:sz="0" w:space="0" w:color="auto"/>
        <w:bottom w:val="none" w:sz="0" w:space="0" w:color="auto"/>
        <w:right w:val="none" w:sz="0" w:space="0" w:color="auto"/>
      </w:divBdr>
      <w:divsChild>
        <w:div w:id="825391414">
          <w:marLeft w:val="0"/>
          <w:marRight w:val="0"/>
          <w:marTop w:val="0"/>
          <w:marBottom w:val="0"/>
          <w:divBdr>
            <w:top w:val="none" w:sz="0" w:space="0" w:color="auto"/>
            <w:left w:val="none" w:sz="0" w:space="0" w:color="auto"/>
            <w:bottom w:val="none" w:sz="0" w:space="0" w:color="auto"/>
            <w:right w:val="none" w:sz="0" w:space="0" w:color="auto"/>
          </w:divBdr>
          <w:divsChild>
            <w:div w:id="2107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019">
      <w:bodyDiv w:val="1"/>
      <w:marLeft w:val="0"/>
      <w:marRight w:val="0"/>
      <w:marTop w:val="0"/>
      <w:marBottom w:val="0"/>
      <w:divBdr>
        <w:top w:val="none" w:sz="0" w:space="0" w:color="auto"/>
        <w:left w:val="none" w:sz="0" w:space="0" w:color="auto"/>
        <w:bottom w:val="none" w:sz="0" w:space="0" w:color="auto"/>
        <w:right w:val="none" w:sz="0" w:space="0" w:color="auto"/>
      </w:divBdr>
      <w:divsChild>
        <w:div w:id="1097599409">
          <w:marLeft w:val="0"/>
          <w:marRight w:val="0"/>
          <w:marTop w:val="0"/>
          <w:marBottom w:val="0"/>
          <w:divBdr>
            <w:top w:val="none" w:sz="0" w:space="0" w:color="auto"/>
            <w:left w:val="none" w:sz="0" w:space="0" w:color="auto"/>
            <w:bottom w:val="none" w:sz="0" w:space="0" w:color="auto"/>
            <w:right w:val="none" w:sz="0" w:space="0" w:color="auto"/>
          </w:divBdr>
          <w:divsChild>
            <w:div w:id="1045984664">
              <w:marLeft w:val="0"/>
              <w:marRight w:val="0"/>
              <w:marTop w:val="0"/>
              <w:marBottom w:val="0"/>
              <w:divBdr>
                <w:top w:val="none" w:sz="0" w:space="0" w:color="auto"/>
                <w:left w:val="none" w:sz="0" w:space="0" w:color="auto"/>
                <w:bottom w:val="none" w:sz="0" w:space="0" w:color="auto"/>
                <w:right w:val="none" w:sz="0" w:space="0" w:color="auto"/>
              </w:divBdr>
            </w:div>
            <w:div w:id="1985771415">
              <w:marLeft w:val="0"/>
              <w:marRight w:val="0"/>
              <w:marTop w:val="0"/>
              <w:marBottom w:val="0"/>
              <w:divBdr>
                <w:top w:val="none" w:sz="0" w:space="0" w:color="auto"/>
                <w:left w:val="none" w:sz="0" w:space="0" w:color="auto"/>
                <w:bottom w:val="none" w:sz="0" w:space="0" w:color="auto"/>
                <w:right w:val="none" w:sz="0" w:space="0" w:color="auto"/>
              </w:divBdr>
            </w:div>
            <w:div w:id="191262923">
              <w:marLeft w:val="0"/>
              <w:marRight w:val="0"/>
              <w:marTop w:val="0"/>
              <w:marBottom w:val="0"/>
              <w:divBdr>
                <w:top w:val="none" w:sz="0" w:space="0" w:color="auto"/>
                <w:left w:val="none" w:sz="0" w:space="0" w:color="auto"/>
                <w:bottom w:val="none" w:sz="0" w:space="0" w:color="auto"/>
                <w:right w:val="none" w:sz="0" w:space="0" w:color="auto"/>
              </w:divBdr>
            </w:div>
            <w:div w:id="1354264603">
              <w:marLeft w:val="0"/>
              <w:marRight w:val="0"/>
              <w:marTop w:val="0"/>
              <w:marBottom w:val="0"/>
              <w:divBdr>
                <w:top w:val="none" w:sz="0" w:space="0" w:color="auto"/>
                <w:left w:val="none" w:sz="0" w:space="0" w:color="auto"/>
                <w:bottom w:val="none" w:sz="0" w:space="0" w:color="auto"/>
                <w:right w:val="none" w:sz="0" w:space="0" w:color="auto"/>
              </w:divBdr>
            </w:div>
            <w:div w:id="14725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2405">
      <w:bodyDiv w:val="1"/>
      <w:marLeft w:val="0"/>
      <w:marRight w:val="0"/>
      <w:marTop w:val="0"/>
      <w:marBottom w:val="0"/>
      <w:divBdr>
        <w:top w:val="none" w:sz="0" w:space="0" w:color="auto"/>
        <w:left w:val="none" w:sz="0" w:space="0" w:color="auto"/>
        <w:bottom w:val="none" w:sz="0" w:space="0" w:color="auto"/>
        <w:right w:val="none" w:sz="0" w:space="0" w:color="auto"/>
      </w:divBdr>
      <w:divsChild>
        <w:div w:id="73356396">
          <w:marLeft w:val="0"/>
          <w:marRight w:val="0"/>
          <w:marTop w:val="0"/>
          <w:marBottom w:val="0"/>
          <w:divBdr>
            <w:top w:val="none" w:sz="0" w:space="0" w:color="auto"/>
            <w:left w:val="none" w:sz="0" w:space="0" w:color="auto"/>
            <w:bottom w:val="none" w:sz="0" w:space="0" w:color="auto"/>
            <w:right w:val="none" w:sz="0" w:space="0" w:color="auto"/>
          </w:divBdr>
          <w:divsChild>
            <w:div w:id="190339786">
              <w:marLeft w:val="0"/>
              <w:marRight w:val="0"/>
              <w:marTop w:val="0"/>
              <w:marBottom w:val="0"/>
              <w:divBdr>
                <w:top w:val="none" w:sz="0" w:space="0" w:color="auto"/>
                <w:left w:val="none" w:sz="0" w:space="0" w:color="auto"/>
                <w:bottom w:val="none" w:sz="0" w:space="0" w:color="auto"/>
                <w:right w:val="none" w:sz="0" w:space="0" w:color="auto"/>
              </w:divBdr>
            </w:div>
            <w:div w:id="426466905">
              <w:marLeft w:val="0"/>
              <w:marRight w:val="0"/>
              <w:marTop w:val="0"/>
              <w:marBottom w:val="0"/>
              <w:divBdr>
                <w:top w:val="none" w:sz="0" w:space="0" w:color="auto"/>
                <w:left w:val="none" w:sz="0" w:space="0" w:color="auto"/>
                <w:bottom w:val="none" w:sz="0" w:space="0" w:color="auto"/>
                <w:right w:val="none" w:sz="0" w:space="0" w:color="auto"/>
              </w:divBdr>
            </w:div>
            <w:div w:id="617176168">
              <w:marLeft w:val="0"/>
              <w:marRight w:val="0"/>
              <w:marTop w:val="0"/>
              <w:marBottom w:val="0"/>
              <w:divBdr>
                <w:top w:val="none" w:sz="0" w:space="0" w:color="auto"/>
                <w:left w:val="none" w:sz="0" w:space="0" w:color="auto"/>
                <w:bottom w:val="none" w:sz="0" w:space="0" w:color="auto"/>
                <w:right w:val="none" w:sz="0" w:space="0" w:color="auto"/>
              </w:divBdr>
            </w:div>
            <w:div w:id="694767644">
              <w:marLeft w:val="0"/>
              <w:marRight w:val="0"/>
              <w:marTop w:val="0"/>
              <w:marBottom w:val="0"/>
              <w:divBdr>
                <w:top w:val="none" w:sz="0" w:space="0" w:color="auto"/>
                <w:left w:val="none" w:sz="0" w:space="0" w:color="auto"/>
                <w:bottom w:val="none" w:sz="0" w:space="0" w:color="auto"/>
                <w:right w:val="none" w:sz="0" w:space="0" w:color="auto"/>
              </w:divBdr>
            </w:div>
            <w:div w:id="15716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558">
      <w:bodyDiv w:val="1"/>
      <w:marLeft w:val="0"/>
      <w:marRight w:val="0"/>
      <w:marTop w:val="0"/>
      <w:marBottom w:val="0"/>
      <w:divBdr>
        <w:top w:val="none" w:sz="0" w:space="0" w:color="auto"/>
        <w:left w:val="none" w:sz="0" w:space="0" w:color="auto"/>
        <w:bottom w:val="none" w:sz="0" w:space="0" w:color="auto"/>
        <w:right w:val="none" w:sz="0" w:space="0" w:color="auto"/>
      </w:divBdr>
      <w:divsChild>
        <w:div w:id="2075158677">
          <w:marLeft w:val="0"/>
          <w:marRight w:val="0"/>
          <w:marTop w:val="0"/>
          <w:marBottom w:val="0"/>
          <w:divBdr>
            <w:top w:val="none" w:sz="0" w:space="0" w:color="auto"/>
            <w:left w:val="none" w:sz="0" w:space="0" w:color="auto"/>
            <w:bottom w:val="none" w:sz="0" w:space="0" w:color="auto"/>
            <w:right w:val="none" w:sz="0" w:space="0" w:color="auto"/>
          </w:divBdr>
          <w:divsChild>
            <w:div w:id="56170145">
              <w:marLeft w:val="0"/>
              <w:marRight w:val="0"/>
              <w:marTop w:val="0"/>
              <w:marBottom w:val="0"/>
              <w:divBdr>
                <w:top w:val="none" w:sz="0" w:space="0" w:color="auto"/>
                <w:left w:val="none" w:sz="0" w:space="0" w:color="auto"/>
                <w:bottom w:val="none" w:sz="0" w:space="0" w:color="auto"/>
                <w:right w:val="none" w:sz="0" w:space="0" w:color="auto"/>
              </w:divBdr>
            </w:div>
            <w:div w:id="600837222">
              <w:marLeft w:val="0"/>
              <w:marRight w:val="0"/>
              <w:marTop w:val="0"/>
              <w:marBottom w:val="0"/>
              <w:divBdr>
                <w:top w:val="none" w:sz="0" w:space="0" w:color="auto"/>
                <w:left w:val="none" w:sz="0" w:space="0" w:color="auto"/>
                <w:bottom w:val="none" w:sz="0" w:space="0" w:color="auto"/>
                <w:right w:val="none" w:sz="0" w:space="0" w:color="auto"/>
              </w:divBdr>
            </w:div>
            <w:div w:id="1113207578">
              <w:marLeft w:val="0"/>
              <w:marRight w:val="0"/>
              <w:marTop w:val="0"/>
              <w:marBottom w:val="0"/>
              <w:divBdr>
                <w:top w:val="none" w:sz="0" w:space="0" w:color="auto"/>
                <w:left w:val="none" w:sz="0" w:space="0" w:color="auto"/>
                <w:bottom w:val="none" w:sz="0" w:space="0" w:color="auto"/>
                <w:right w:val="none" w:sz="0" w:space="0" w:color="auto"/>
              </w:divBdr>
            </w:div>
            <w:div w:id="1977099771">
              <w:marLeft w:val="0"/>
              <w:marRight w:val="0"/>
              <w:marTop w:val="0"/>
              <w:marBottom w:val="0"/>
              <w:divBdr>
                <w:top w:val="none" w:sz="0" w:space="0" w:color="auto"/>
                <w:left w:val="none" w:sz="0" w:space="0" w:color="auto"/>
                <w:bottom w:val="none" w:sz="0" w:space="0" w:color="auto"/>
                <w:right w:val="none" w:sz="0" w:space="0" w:color="auto"/>
              </w:divBdr>
            </w:div>
            <w:div w:id="727416186">
              <w:marLeft w:val="0"/>
              <w:marRight w:val="0"/>
              <w:marTop w:val="0"/>
              <w:marBottom w:val="0"/>
              <w:divBdr>
                <w:top w:val="none" w:sz="0" w:space="0" w:color="auto"/>
                <w:left w:val="none" w:sz="0" w:space="0" w:color="auto"/>
                <w:bottom w:val="none" w:sz="0" w:space="0" w:color="auto"/>
                <w:right w:val="none" w:sz="0" w:space="0" w:color="auto"/>
              </w:divBdr>
            </w:div>
            <w:div w:id="1404260596">
              <w:marLeft w:val="0"/>
              <w:marRight w:val="0"/>
              <w:marTop w:val="0"/>
              <w:marBottom w:val="0"/>
              <w:divBdr>
                <w:top w:val="none" w:sz="0" w:space="0" w:color="auto"/>
                <w:left w:val="none" w:sz="0" w:space="0" w:color="auto"/>
                <w:bottom w:val="none" w:sz="0" w:space="0" w:color="auto"/>
                <w:right w:val="none" w:sz="0" w:space="0" w:color="auto"/>
              </w:divBdr>
            </w:div>
            <w:div w:id="970598132">
              <w:marLeft w:val="0"/>
              <w:marRight w:val="0"/>
              <w:marTop w:val="0"/>
              <w:marBottom w:val="0"/>
              <w:divBdr>
                <w:top w:val="none" w:sz="0" w:space="0" w:color="auto"/>
                <w:left w:val="none" w:sz="0" w:space="0" w:color="auto"/>
                <w:bottom w:val="none" w:sz="0" w:space="0" w:color="auto"/>
                <w:right w:val="none" w:sz="0" w:space="0" w:color="auto"/>
              </w:divBdr>
            </w:div>
            <w:div w:id="1858346498">
              <w:marLeft w:val="0"/>
              <w:marRight w:val="0"/>
              <w:marTop w:val="0"/>
              <w:marBottom w:val="0"/>
              <w:divBdr>
                <w:top w:val="none" w:sz="0" w:space="0" w:color="auto"/>
                <w:left w:val="none" w:sz="0" w:space="0" w:color="auto"/>
                <w:bottom w:val="none" w:sz="0" w:space="0" w:color="auto"/>
                <w:right w:val="none" w:sz="0" w:space="0" w:color="auto"/>
              </w:divBdr>
            </w:div>
            <w:div w:id="1329479054">
              <w:marLeft w:val="0"/>
              <w:marRight w:val="0"/>
              <w:marTop w:val="0"/>
              <w:marBottom w:val="0"/>
              <w:divBdr>
                <w:top w:val="none" w:sz="0" w:space="0" w:color="auto"/>
                <w:left w:val="none" w:sz="0" w:space="0" w:color="auto"/>
                <w:bottom w:val="none" w:sz="0" w:space="0" w:color="auto"/>
                <w:right w:val="none" w:sz="0" w:space="0" w:color="auto"/>
              </w:divBdr>
            </w:div>
            <w:div w:id="324475586">
              <w:marLeft w:val="0"/>
              <w:marRight w:val="0"/>
              <w:marTop w:val="0"/>
              <w:marBottom w:val="0"/>
              <w:divBdr>
                <w:top w:val="none" w:sz="0" w:space="0" w:color="auto"/>
                <w:left w:val="none" w:sz="0" w:space="0" w:color="auto"/>
                <w:bottom w:val="none" w:sz="0" w:space="0" w:color="auto"/>
                <w:right w:val="none" w:sz="0" w:space="0" w:color="auto"/>
              </w:divBdr>
            </w:div>
            <w:div w:id="220483790">
              <w:marLeft w:val="0"/>
              <w:marRight w:val="0"/>
              <w:marTop w:val="0"/>
              <w:marBottom w:val="0"/>
              <w:divBdr>
                <w:top w:val="none" w:sz="0" w:space="0" w:color="auto"/>
                <w:left w:val="none" w:sz="0" w:space="0" w:color="auto"/>
                <w:bottom w:val="none" w:sz="0" w:space="0" w:color="auto"/>
                <w:right w:val="none" w:sz="0" w:space="0" w:color="auto"/>
              </w:divBdr>
            </w:div>
            <w:div w:id="42097729">
              <w:marLeft w:val="0"/>
              <w:marRight w:val="0"/>
              <w:marTop w:val="0"/>
              <w:marBottom w:val="0"/>
              <w:divBdr>
                <w:top w:val="none" w:sz="0" w:space="0" w:color="auto"/>
                <w:left w:val="none" w:sz="0" w:space="0" w:color="auto"/>
                <w:bottom w:val="none" w:sz="0" w:space="0" w:color="auto"/>
                <w:right w:val="none" w:sz="0" w:space="0" w:color="auto"/>
              </w:divBdr>
            </w:div>
            <w:div w:id="1299452081">
              <w:marLeft w:val="0"/>
              <w:marRight w:val="0"/>
              <w:marTop w:val="0"/>
              <w:marBottom w:val="0"/>
              <w:divBdr>
                <w:top w:val="none" w:sz="0" w:space="0" w:color="auto"/>
                <w:left w:val="none" w:sz="0" w:space="0" w:color="auto"/>
                <w:bottom w:val="none" w:sz="0" w:space="0" w:color="auto"/>
                <w:right w:val="none" w:sz="0" w:space="0" w:color="auto"/>
              </w:divBdr>
            </w:div>
            <w:div w:id="1593466793">
              <w:marLeft w:val="0"/>
              <w:marRight w:val="0"/>
              <w:marTop w:val="0"/>
              <w:marBottom w:val="0"/>
              <w:divBdr>
                <w:top w:val="none" w:sz="0" w:space="0" w:color="auto"/>
                <w:left w:val="none" w:sz="0" w:space="0" w:color="auto"/>
                <w:bottom w:val="none" w:sz="0" w:space="0" w:color="auto"/>
                <w:right w:val="none" w:sz="0" w:space="0" w:color="auto"/>
              </w:divBdr>
            </w:div>
            <w:div w:id="2083215273">
              <w:marLeft w:val="0"/>
              <w:marRight w:val="0"/>
              <w:marTop w:val="0"/>
              <w:marBottom w:val="0"/>
              <w:divBdr>
                <w:top w:val="none" w:sz="0" w:space="0" w:color="auto"/>
                <w:left w:val="none" w:sz="0" w:space="0" w:color="auto"/>
                <w:bottom w:val="none" w:sz="0" w:space="0" w:color="auto"/>
                <w:right w:val="none" w:sz="0" w:space="0" w:color="auto"/>
              </w:divBdr>
            </w:div>
            <w:div w:id="188639414">
              <w:marLeft w:val="0"/>
              <w:marRight w:val="0"/>
              <w:marTop w:val="0"/>
              <w:marBottom w:val="0"/>
              <w:divBdr>
                <w:top w:val="none" w:sz="0" w:space="0" w:color="auto"/>
                <w:left w:val="none" w:sz="0" w:space="0" w:color="auto"/>
                <w:bottom w:val="none" w:sz="0" w:space="0" w:color="auto"/>
                <w:right w:val="none" w:sz="0" w:space="0" w:color="auto"/>
              </w:divBdr>
            </w:div>
            <w:div w:id="831527508">
              <w:marLeft w:val="0"/>
              <w:marRight w:val="0"/>
              <w:marTop w:val="0"/>
              <w:marBottom w:val="0"/>
              <w:divBdr>
                <w:top w:val="none" w:sz="0" w:space="0" w:color="auto"/>
                <w:left w:val="none" w:sz="0" w:space="0" w:color="auto"/>
                <w:bottom w:val="none" w:sz="0" w:space="0" w:color="auto"/>
                <w:right w:val="none" w:sz="0" w:space="0" w:color="auto"/>
              </w:divBdr>
            </w:div>
            <w:div w:id="339814608">
              <w:marLeft w:val="0"/>
              <w:marRight w:val="0"/>
              <w:marTop w:val="0"/>
              <w:marBottom w:val="0"/>
              <w:divBdr>
                <w:top w:val="none" w:sz="0" w:space="0" w:color="auto"/>
                <w:left w:val="none" w:sz="0" w:space="0" w:color="auto"/>
                <w:bottom w:val="none" w:sz="0" w:space="0" w:color="auto"/>
                <w:right w:val="none" w:sz="0" w:space="0" w:color="auto"/>
              </w:divBdr>
            </w:div>
            <w:div w:id="1459106746">
              <w:marLeft w:val="0"/>
              <w:marRight w:val="0"/>
              <w:marTop w:val="0"/>
              <w:marBottom w:val="0"/>
              <w:divBdr>
                <w:top w:val="none" w:sz="0" w:space="0" w:color="auto"/>
                <w:left w:val="none" w:sz="0" w:space="0" w:color="auto"/>
                <w:bottom w:val="none" w:sz="0" w:space="0" w:color="auto"/>
                <w:right w:val="none" w:sz="0" w:space="0" w:color="auto"/>
              </w:divBdr>
            </w:div>
            <w:div w:id="1867720050">
              <w:marLeft w:val="0"/>
              <w:marRight w:val="0"/>
              <w:marTop w:val="0"/>
              <w:marBottom w:val="0"/>
              <w:divBdr>
                <w:top w:val="none" w:sz="0" w:space="0" w:color="auto"/>
                <w:left w:val="none" w:sz="0" w:space="0" w:color="auto"/>
                <w:bottom w:val="none" w:sz="0" w:space="0" w:color="auto"/>
                <w:right w:val="none" w:sz="0" w:space="0" w:color="auto"/>
              </w:divBdr>
            </w:div>
            <w:div w:id="381058219">
              <w:marLeft w:val="0"/>
              <w:marRight w:val="0"/>
              <w:marTop w:val="0"/>
              <w:marBottom w:val="0"/>
              <w:divBdr>
                <w:top w:val="none" w:sz="0" w:space="0" w:color="auto"/>
                <w:left w:val="none" w:sz="0" w:space="0" w:color="auto"/>
                <w:bottom w:val="none" w:sz="0" w:space="0" w:color="auto"/>
                <w:right w:val="none" w:sz="0" w:space="0" w:color="auto"/>
              </w:divBdr>
            </w:div>
            <w:div w:id="1484081985">
              <w:marLeft w:val="0"/>
              <w:marRight w:val="0"/>
              <w:marTop w:val="0"/>
              <w:marBottom w:val="0"/>
              <w:divBdr>
                <w:top w:val="none" w:sz="0" w:space="0" w:color="auto"/>
                <w:left w:val="none" w:sz="0" w:space="0" w:color="auto"/>
                <w:bottom w:val="none" w:sz="0" w:space="0" w:color="auto"/>
                <w:right w:val="none" w:sz="0" w:space="0" w:color="auto"/>
              </w:divBdr>
            </w:div>
            <w:div w:id="517892250">
              <w:marLeft w:val="0"/>
              <w:marRight w:val="0"/>
              <w:marTop w:val="0"/>
              <w:marBottom w:val="0"/>
              <w:divBdr>
                <w:top w:val="none" w:sz="0" w:space="0" w:color="auto"/>
                <w:left w:val="none" w:sz="0" w:space="0" w:color="auto"/>
                <w:bottom w:val="none" w:sz="0" w:space="0" w:color="auto"/>
                <w:right w:val="none" w:sz="0" w:space="0" w:color="auto"/>
              </w:divBdr>
            </w:div>
            <w:div w:id="287971771">
              <w:marLeft w:val="0"/>
              <w:marRight w:val="0"/>
              <w:marTop w:val="0"/>
              <w:marBottom w:val="0"/>
              <w:divBdr>
                <w:top w:val="none" w:sz="0" w:space="0" w:color="auto"/>
                <w:left w:val="none" w:sz="0" w:space="0" w:color="auto"/>
                <w:bottom w:val="none" w:sz="0" w:space="0" w:color="auto"/>
                <w:right w:val="none" w:sz="0" w:space="0" w:color="auto"/>
              </w:divBdr>
            </w:div>
            <w:div w:id="909735483">
              <w:marLeft w:val="0"/>
              <w:marRight w:val="0"/>
              <w:marTop w:val="0"/>
              <w:marBottom w:val="0"/>
              <w:divBdr>
                <w:top w:val="none" w:sz="0" w:space="0" w:color="auto"/>
                <w:left w:val="none" w:sz="0" w:space="0" w:color="auto"/>
                <w:bottom w:val="none" w:sz="0" w:space="0" w:color="auto"/>
                <w:right w:val="none" w:sz="0" w:space="0" w:color="auto"/>
              </w:divBdr>
            </w:div>
            <w:div w:id="1306084567">
              <w:marLeft w:val="0"/>
              <w:marRight w:val="0"/>
              <w:marTop w:val="0"/>
              <w:marBottom w:val="0"/>
              <w:divBdr>
                <w:top w:val="none" w:sz="0" w:space="0" w:color="auto"/>
                <w:left w:val="none" w:sz="0" w:space="0" w:color="auto"/>
                <w:bottom w:val="none" w:sz="0" w:space="0" w:color="auto"/>
                <w:right w:val="none" w:sz="0" w:space="0" w:color="auto"/>
              </w:divBdr>
            </w:div>
            <w:div w:id="317685207">
              <w:marLeft w:val="0"/>
              <w:marRight w:val="0"/>
              <w:marTop w:val="0"/>
              <w:marBottom w:val="0"/>
              <w:divBdr>
                <w:top w:val="none" w:sz="0" w:space="0" w:color="auto"/>
                <w:left w:val="none" w:sz="0" w:space="0" w:color="auto"/>
                <w:bottom w:val="none" w:sz="0" w:space="0" w:color="auto"/>
                <w:right w:val="none" w:sz="0" w:space="0" w:color="auto"/>
              </w:divBdr>
            </w:div>
            <w:div w:id="1494182232">
              <w:marLeft w:val="0"/>
              <w:marRight w:val="0"/>
              <w:marTop w:val="0"/>
              <w:marBottom w:val="0"/>
              <w:divBdr>
                <w:top w:val="none" w:sz="0" w:space="0" w:color="auto"/>
                <w:left w:val="none" w:sz="0" w:space="0" w:color="auto"/>
                <w:bottom w:val="none" w:sz="0" w:space="0" w:color="auto"/>
                <w:right w:val="none" w:sz="0" w:space="0" w:color="auto"/>
              </w:divBdr>
            </w:div>
            <w:div w:id="51122271">
              <w:marLeft w:val="0"/>
              <w:marRight w:val="0"/>
              <w:marTop w:val="0"/>
              <w:marBottom w:val="0"/>
              <w:divBdr>
                <w:top w:val="none" w:sz="0" w:space="0" w:color="auto"/>
                <w:left w:val="none" w:sz="0" w:space="0" w:color="auto"/>
                <w:bottom w:val="none" w:sz="0" w:space="0" w:color="auto"/>
                <w:right w:val="none" w:sz="0" w:space="0" w:color="auto"/>
              </w:divBdr>
            </w:div>
            <w:div w:id="249701899">
              <w:marLeft w:val="0"/>
              <w:marRight w:val="0"/>
              <w:marTop w:val="0"/>
              <w:marBottom w:val="0"/>
              <w:divBdr>
                <w:top w:val="none" w:sz="0" w:space="0" w:color="auto"/>
                <w:left w:val="none" w:sz="0" w:space="0" w:color="auto"/>
                <w:bottom w:val="none" w:sz="0" w:space="0" w:color="auto"/>
                <w:right w:val="none" w:sz="0" w:space="0" w:color="auto"/>
              </w:divBdr>
            </w:div>
            <w:div w:id="340159641">
              <w:marLeft w:val="0"/>
              <w:marRight w:val="0"/>
              <w:marTop w:val="0"/>
              <w:marBottom w:val="0"/>
              <w:divBdr>
                <w:top w:val="none" w:sz="0" w:space="0" w:color="auto"/>
                <w:left w:val="none" w:sz="0" w:space="0" w:color="auto"/>
                <w:bottom w:val="none" w:sz="0" w:space="0" w:color="auto"/>
                <w:right w:val="none" w:sz="0" w:space="0" w:color="auto"/>
              </w:divBdr>
            </w:div>
            <w:div w:id="1155299257">
              <w:marLeft w:val="0"/>
              <w:marRight w:val="0"/>
              <w:marTop w:val="0"/>
              <w:marBottom w:val="0"/>
              <w:divBdr>
                <w:top w:val="none" w:sz="0" w:space="0" w:color="auto"/>
                <w:left w:val="none" w:sz="0" w:space="0" w:color="auto"/>
                <w:bottom w:val="none" w:sz="0" w:space="0" w:color="auto"/>
                <w:right w:val="none" w:sz="0" w:space="0" w:color="auto"/>
              </w:divBdr>
            </w:div>
            <w:div w:id="6176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792">
      <w:bodyDiv w:val="1"/>
      <w:marLeft w:val="0"/>
      <w:marRight w:val="0"/>
      <w:marTop w:val="0"/>
      <w:marBottom w:val="0"/>
      <w:divBdr>
        <w:top w:val="none" w:sz="0" w:space="0" w:color="auto"/>
        <w:left w:val="none" w:sz="0" w:space="0" w:color="auto"/>
        <w:bottom w:val="none" w:sz="0" w:space="0" w:color="auto"/>
        <w:right w:val="none" w:sz="0" w:space="0" w:color="auto"/>
      </w:divBdr>
      <w:divsChild>
        <w:div w:id="1254388906">
          <w:marLeft w:val="0"/>
          <w:marRight w:val="0"/>
          <w:marTop w:val="0"/>
          <w:marBottom w:val="0"/>
          <w:divBdr>
            <w:top w:val="none" w:sz="0" w:space="0" w:color="auto"/>
            <w:left w:val="none" w:sz="0" w:space="0" w:color="auto"/>
            <w:bottom w:val="none" w:sz="0" w:space="0" w:color="auto"/>
            <w:right w:val="none" w:sz="0" w:space="0" w:color="auto"/>
          </w:divBdr>
          <w:divsChild>
            <w:div w:id="12503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1659">
      <w:bodyDiv w:val="1"/>
      <w:marLeft w:val="0"/>
      <w:marRight w:val="0"/>
      <w:marTop w:val="0"/>
      <w:marBottom w:val="0"/>
      <w:divBdr>
        <w:top w:val="none" w:sz="0" w:space="0" w:color="auto"/>
        <w:left w:val="none" w:sz="0" w:space="0" w:color="auto"/>
        <w:bottom w:val="none" w:sz="0" w:space="0" w:color="auto"/>
        <w:right w:val="none" w:sz="0" w:space="0" w:color="auto"/>
      </w:divBdr>
      <w:divsChild>
        <w:div w:id="815101365">
          <w:marLeft w:val="0"/>
          <w:marRight w:val="0"/>
          <w:marTop w:val="0"/>
          <w:marBottom w:val="0"/>
          <w:divBdr>
            <w:top w:val="none" w:sz="0" w:space="0" w:color="auto"/>
            <w:left w:val="none" w:sz="0" w:space="0" w:color="auto"/>
            <w:bottom w:val="none" w:sz="0" w:space="0" w:color="auto"/>
            <w:right w:val="none" w:sz="0" w:space="0" w:color="auto"/>
          </w:divBdr>
          <w:divsChild>
            <w:div w:id="751701784">
              <w:marLeft w:val="0"/>
              <w:marRight w:val="0"/>
              <w:marTop w:val="0"/>
              <w:marBottom w:val="0"/>
              <w:divBdr>
                <w:top w:val="none" w:sz="0" w:space="0" w:color="auto"/>
                <w:left w:val="none" w:sz="0" w:space="0" w:color="auto"/>
                <w:bottom w:val="none" w:sz="0" w:space="0" w:color="auto"/>
                <w:right w:val="none" w:sz="0" w:space="0" w:color="auto"/>
              </w:divBdr>
            </w:div>
            <w:div w:id="652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172">
      <w:bodyDiv w:val="1"/>
      <w:marLeft w:val="0"/>
      <w:marRight w:val="0"/>
      <w:marTop w:val="0"/>
      <w:marBottom w:val="0"/>
      <w:divBdr>
        <w:top w:val="none" w:sz="0" w:space="0" w:color="auto"/>
        <w:left w:val="none" w:sz="0" w:space="0" w:color="auto"/>
        <w:bottom w:val="none" w:sz="0" w:space="0" w:color="auto"/>
        <w:right w:val="none" w:sz="0" w:space="0" w:color="auto"/>
      </w:divBdr>
    </w:div>
    <w:div w:id="1540429939">
      <w:bodyDiv w:val="1"/>
      <w:marLeft w:val="0"/>
      <w:marRight w:val="0"/>
      <w:marTop w:val="0"/>
      <w:marBottom w:val="0"/>
      <w:divBdr>
        <w:top w:val="none" w:sz="0" w:space="0" w:color="auto"/>
        <w:left w:val="none" w:sz="0" w:space="0" w:color="auto"/>
        <w:bottom w:val="none" w:sz="0" w:space="0" w:color="auto"/>
        <w:right w:val="none" w:sz="0" w:space="0" w:color="auto"/>
      </w:divBdr>
      <w:divsChild>
        <w:div w:id="436946384">
          <w:marLeft w:val="0"/>
          <w:marRight w:val="0"/>
          <w:marTop w:val="0"/>
          <w:marBottom w:val="0"/>
          <w:divBdr>
            <w:top w:val="none" w:sz="0" w:space="0" w:color="auto"/>
            <w:left w:val="none" w:sz="0" w:space="0" w:color="auto"/>
            <w:bottom w:val="none" w:sz="0" w:space="0" w:color="auto"/>
            <w:right w:val="none" w:sz="0" w:space="0" w:color="auto"/>
          </w:divBdr>
          <w:divsChild>
            <w:div w:id="3925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5520">
      <w:bodyDiv w:val="1"/>
      <w:marLeft w:val="0"/>
      <w:marRight w:val="0"/>
      <w:marTop w:val="0"/>
      <w:marBottom w:val="0"/>
      <w:divBdr>
        <w:top w:val="none" w:sz="0" w:space="0" w:color="auto"/>
        <w:left w:val="none" w:sz="0" w:space="0" w:color="auto"/>
        <w:bottom w:val="none" w:sz="0" w:space="0" w:color="auto"/>
        <w:right w:val="none" w:sz="0" w:space="0" w:color="auto"/>
      </w:divBdr>
      <w:divsChild>
        <w:div w:id="1361785085">
          <w:marLeft w:val="0"/>
          <w:marRight w:val="0"/>
          <w:marTop w:val="0"/>
          <w:marBottom w:val="0"/>
          <w:divBdr>
            <w:top w:val="none" w:sz="0" w:space="0" w:color="auto"/>
            <w:left w:val="none" w:sz="0" w:space="0" w:color="auto"/>
            <w:bottom w:val="none" w:sz="0" w:space="0" w:color="auto"/>
            <w:right w:val="none" w:sz="0" w:space="0" w:color="auto"/>
          </w:divBdr>
          <w:divsChild>
            <w:div w:id="9407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0784">
      <w:bodyDiv w:val="1"/>
      <w:marLeft w:val="0"/>
      <w:marRight w:val="0"/>
      <w:marTop w:val="0"/>
      <w:marBottom w:val="0"/>
      <w:divBdr>
        <w:top w:val="none" w:sz="0" w:space="0" w:color="auto"/>
        <w:left w:val="none" w:sz="0" w:space="0" w:color="auto"/>
        <w:bottom w:val="none" w:sz="0" w:space="0" w:color="auto"/>
        <w:right w:val="none" w:sz="0" w:space="0" w:color="auto"/>
      </w:divBdr>
    </w:div>
    <w:div w:id="1739670097">
      <w:bodyDiv w:val="1"/>
      <w:marLeft w:val="0"/>
      <w:marRight w:val="0"/>
      <w:marTop w:val="0"/>
      <w:marBottom w:val="0"/>
      <w:divBdr>
        <w:top w:val="none" w:sz="0" w:space="0" w:color="auto"/>
        <w:left w:val="none" w:sz="0" w:space="0" w:color="auto"/>
        <w:bottom w:val="none" w:sz="0" w:space="0" w:color="auto"/>
        <w:right w:val="none" w:sz="0" w:space="0" w:color="auto"/>
      </w:divBdr>
      <w:divsChild>
        <w:div w:id="2047025107">
          <w:marLeft w:val="0"/>
          <w:marRight w:val="0"/>
          <w:marTop w:val="0"/>
          <w:marBottom w:val="0"/>
          <w:divBdr>
            <w:top w:val="none" w:sz="0" w:space="0" w:color="auto"/>
            <w:left w:val="none" w:sz="0" w:space="0" w:color="auto"/>
            <w:bottom w:val="none" w:sz="0" w:space="0" w:color="auto"/>
            <w:right w:val="none" w:sz="0" w:space="0" w:color="auto"/>
          </w:divBdr>
          <w:divsChild>
            <w:div w:id="1577785131">
              <w:marLeft w:val="0"/>
              <w:marRight w:val="0"/>
              <w:marTop w:val="0"/>
              <w:marBottom w:val="0"/>
              <w:divBdr>
                <w:top w:val="none" w:sz="0" w:space="0" w:color="auto"/>
                <w:left w:val="none" w:sz="0" w:space="0" w:color="auto"/>
                <w:bottom w:val="none" w:sz="0" w:space="0" w:color="auto"/>
                <w:right w:val="none" w:sz="0" w:space="0" w:color="auto"/>
              </w:divBdr>
            </w:div>
            <w:div w:id="1530753073">
              <w:marLeft w:val="0"/>
              <w:marRight w:val="0"/>
              <w:marTop w:val="0"/>
              <w:marBottom w:val="0"/>
              <w:divBdr>
                <w:top w:val="none" w:sz="0" w:space="0" w:color="auto"/>
                <w:left w:val="none" w:sz="0" w:space="0" w:color="auto"/>
                <w:bottom w:val="none" w:sz="0" w:space="0" w:color="auto"/>
                <w:right w:val="none" w:sz="0" w:space="0" w:color="auto"/>
              </w:divBdr>
            </w:div>
            <w:div w:id="1100874742">
              <w:marLeft w:val="0"/>
              <w:marRight w:val="0"/>
              <w:marTop w:val="0"/>
              <w:marBottom w:val="0"/>
              <w:divBdr>
                <w:top w:val="none" w:sz="0" w:space="0" w:color="auto"/>
                <w:left w:val="none" w:sz="0" w:space="0" w:color="auto"/>
                <w:bottom w:val="none" w:sz="0" w:space="0" w:color="auto"/>
                <w:right w:val="none" w:sz="0" w:space="0" w:color="auto"/>
              </w:divBdr>
            </w:div>
            <w:div w:id="211042623">
              <w:marLeft w:val="0"/>
              <w:marRight w:val="0"/>
              <w:marTop w:val="0"/>
              <w:marBottom w:val="0"/>
              <w:divBdr>
                <w:top w:val="none" w:sz="0" w:space="0" w:color="auto"/>
                <w:left w:val="none" w:sz="0" w:space="0" w:color="auto"/>
                <w:bottom w:val="none" w:sz="0" w:space="0" w:color="auto"/>
                <w:right w:val="none" w:sz="0" w:space="0" w:color="auto"/>
              </w:divBdr>
            </w:div>
            <w:div w:id="1013268765">
              <w:marLeft w:val="0"/>
              <w:marRight w:val="0"/>
              <w:marTop w:val="0"/>
              <w:marBottom w:val="0"/>
              <w:divBdr>
                <w:top w:val="none" w:sz="0" w:space="0" w:color="auto"/>
                <w:left w:val="none" w:sz="0" w:space="0" w:color="auto"/>
                <w:bottom w:val="none" w:sz="0" w:space="0" w:color="auto"/>
                <w:right w:val="none" w:sz="0" w:space="0" w:color="auto"/>
              </w:divBdr>
            </w:div>
            <w:div w:id="319430445">
              <w:marLeft w:val="0"/>
              <w:marRight w:val="0"/>
              <w:marTop w:val="0"/>
              <w:marBottom w:val="0"/>
              <w:divBdr>
                <w:top w:val="none" w:sz="0" w:space="0" w:color="auto"/>
                <w:left w:val="none" w:sz="0" w:space="0" w:color="auto"/>
                <w:bottom w:val="none" w:sz="0" w:space="0" w:color="auto"/>
                <w:right w:val="none" w:sz="0" w:space="0" w:color="auto"/>
              </w:divBdr>
            </w:div>
            <w:div w:id="628245905">
              <w:marLeft w:val="0"/>
              <w:marRight w:val="0"/>
              <w:marTop w:val="0"/>
              <w:marBottom w:val="0"/>
              <w:divBdr>
                <w:top w:val="none" w:sz="0" w:space="0" w:color="auto"/>
                <w:left w:val="none" w:sz="0" w:space="0" w:color="auto"/>
                <w:bottom w:val="none" w:sz="0" w:space="0" w:color="auto"/>
                <w:right w:val="none" w:sz="0" w:space="0" w:color="auto"/>
              </w:divBdr>
            </w:div>
            <w:div w:id="1857574874">
              <w:marLeft w:val="0"/>
              <w:marRight w:val="0"/>
              <w:marTop w:val="0"/>
              <w:marBottom w:val="0"/>
              <w:divBdr>
                <w:top w:val="none" w:sz="0" w:space="0" w:color="auto"/>
                <w:left w:val="none" w:sz="0" w:space="0" w:color="auto"/>
                <w:bottom w:val="none" w:sz="0" w:space="0" w:color="auto"/>
                <w:right w:val="none" w:sz="0" w:space="0" w:color="auto"/>
              </w:divBdr>
            </w:div>
            <w:div w:id="1801263014">
              <w:marLeft w:val="0"/>
              <w:marRight w:val="0"/>
              <w:marTop w:val="0"/>
              <w:marBottom w:val="0"/>
              <w:divBdr>
                <w:top w:val="none" w:sz="0" w:space="0" w:color="auto"/>
                <w:left w:val="none" w:sz="0" w:space="0" w:color="auto"/>
                <w:bottom w:val="none" w:sz="0" w:space="0" w:color="auto"/>
                <w:right w:val="none" w:sz="0" w:space="0" w:color="auto"/>
              </w:divBdr>
            </w:div>
            <w:div w:id="949318026">
              <w:marLeft w:val="0"/>
              <w:marRight w:val="0"/>
              <w:marTop w:val="0"/>
              <w:marBottom w:val="0"/>
              <w:divBdr>
                <w:top w:val="none" w:sz="0" w:space="0" w:color="auto"/>
                <w:left w:val="none" w:sz="0" w:space="0" w:color="auto"/>
                <w:bottom w:val="none" w:sz="0" w:space="0" w:color="auto"/>
                <w:right w:val="none" w:sz="0" w:space="0" w:color="auto"/>
              </w:divBdr>
            </w:div>
            <w:div w:id="1441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839">
      <w:bodyDiv w:val="1"/>
      <w:marLeft w:val="0"/>
      <w:marRight w:val="0"/>
      <w:marTop w:val="0"/>
      <w:marBottom w:val="0"/>
      <w:divBdr>
        <w:top w:val="none" w:sz="0" w:space="0" w:color="auto"/>
        <w:left w:val="none" w:sz="0" w:space="0" w:color="auto"/>
        <w:bottom w:val="none" w:sz="0" w:space="0" w:color="auto"/>
        <w:right w:val="none" w:sz="0" w:space="0" w:color="auto"/>
      </w:divBdr>
      <w:divsChild>
        <w:div w:id="1410155270">
          <w:marLeft w:val="0"/>
          <w:marRight w:val="0"/>
          <w:marTop w:val="0"/>
          <w:marBottom w:val="0"/>
          <w:divBdr>
            <w:top w:val="none" w:sz="0" w:space="0" w:color="auto"/>
            <w:left w:val="none" w:sz="0" w:space="0" w:color="auto"/>
            <w:bottom w:val="none" w:sz="0" w:space="0" w:color="auto"/>
            <w:right w:val="none" w:sz="0" w:space="0" w:color="auto"/>
          </w:divBdr>
          <w:divsChild>
            <w:div w:id="527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434">
      <w:bodyDiv w:val="1"/>
      <w:marLeft w:val="0"/>
      <w:marRight w:val="0"/>
      <w:marTop w:val="0"/>
      <w:marBottom w:val="0"/>
      <w:divBdr>
        <w:top w:val="none" w:sz="0" w:space="0" w:color="auto"/>
        <w:left w:val="none" w:sz="0" w:space="0" w:color="auto"/>
        <w:bottom w:val="none" w:sz="0" w:space="0" w:color="auto"/>
        <w:right w:val="none" w:sz="0" w:space="0" w:color="auto"/>
      </w:divBdr>
      <w:divsChild>
        <w:div w:id="904874749">
          <w:marLeft w:val="0"/>
          <w:marRight w:val="0"/>
          <w:marTop w:val="0"/>
          <w:marBottom w:val="0"/>
          <w:divBdr>
            <w:top w:val="none" w:sz="0" w:space="0" w:color="auto"/>
            <w:left w:val="none" w:sz="0" w:space="0" w:color="auto"/>
            <w:bottom w:val="none" w:sz="0" w:space="0" w:color="auto"/>
            <w:right w:val="none" w:sz="0" w:space="0" w:color="auto"/>
          </w:divBdr>
          <w:divsChild>
            <w:div w:id="8920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4603">
      <w:bodyDiv w:val="1"/>
      <w:marLeft w:val="0"/>
      <w:marRight w:val="0"/>
      <w:marTop w:val="0"/>
      <w:marBottom w:val="0"/>
      <w:divBdr>
        <w:top w:val="none" w:sz="0" w:space="0" w:color="auto"/>
        <w:left w:val="none" w:sz="0" w:space="0" w:color="auto"/>
        <w:bottom w:val="none" w:sz="0" w:space="0" w:color="auto"/>
        <w:right w:val="none" w:sz="0" w:space="0" w:color="auto"/>
      </w:divBdr>
      <w:divsChild>
        <w:div w:id="1163620436">
          <w:marLeft w:val="0"/>
          <w:marRight w:val="0"/>
          <w:marTop w:val="0"/>
          <w:marBottom w:val="0"/>
          <w:divBdr>
            <w:top w:val="none" w:sz="0" w:space="0" w:color="auto"/>
            <w:left w:val="none" w:sz="0" w:space="0" w:color="auto"/>
            <w:bottom w:val="none" w:sz="0" w:space="0" w:color="auto"/>
            <w:right w:val="none" w:sz="0" w:space="0" w:color="auto"/>
          </w:divBdr>
          <w:divsChild>
            <w:div w:id="481655441">
              <w:marLeft w:val="0"/>
              <w:marRight w:val="0"/>
              <w:marTop w:val="0"/>
              <w:marBottom w:val="0"/>
              <w:divBdr>
                <w:top w:val="none" w:sz="0" w:space="0" w:color="auto"/>
                <w:left w:val="none" w:sz="0" w:space="0" w:color="auto"/>
                <w:bottom w:val="none" w:sz="0" w:space="0" w:color="auto"/>
                <w:right w:val="none" w:sz="0" w:space="0" w:color="auto"/>
              </w:divBdr>
            </w:div>
            <w:div w:id="1189104480">
              <w:marLeft w:val="0"/>
              <w:marRight w:val="0"/>
              <w:marTop w:val="0"/>
              <w:marBottom w:val="0"/>
              <w:divBdr>
                <w:top w:val="none" w:sz="0" w:space="0" w:color="auto"/>
                <w:left w:val="none" w:sz="0" w:space="0" w:color="auto"/>
                <w:bottom w:val="none" w:sz="0" w:space="0" w:color="auto"/>
                <w:right w:val="none" w:sz="0" w:space="0" w:color="auto"/>
              </w:divBdr>
            </w:div>
            <w:div w:id="1230771175">
              <w:marLeft w:val="0"/>
              <w:marRight w:val="0"/>
              <w:marTop w:val="0"/>
              <w:marBottom w:val="0"/>
              <w:divBdr>
                <w:top w:val="none" w:sz="0" w:space="0" w:color="auto"/>
                <w:left w:val="none" w:sz="0" w:space="0" w:color="auto"/>
                <w:bottom w:val="none" w:sz="0" w:space="0" w:color="auto"/>
                <w:right w:val="none" w:sz="0" w:space="0" w:color="auto"/>
              </w:divBdr>
            </w:div>
            <w:div w:id="527186045">
              <w:marLeft w:val="0"/>
              <w:marRight w:val="0"/>
              <w:marTop w:val="0"/>
              <w:marBottom w:val="0"/>
              <w:divBdr>
                <w:top w:val="none" w:sz="0" w:space="0" w:color="auto"/>
                <w:left w:val="none" w:sz="0" w:space="0" w:color="auto"/>
                <w:bottom w:val="none" w:sz="0" w:space="0" w:color="auto"/>
                <w:right w:val="none" w:sz="0" w:space="0" w:color="auto"/>
              </w:divBdr>
            </w:div>
            <w:div w:id="897516140">
              <w:marLeft w:val="0"/>
              <w:marRight w:val="0"/>
              <w:marTop w:val="0"/>
              <w:marBottom w:val="0"/>
              <w:divBdr>
                <w:top w:val="none" w:sz="0" w:space="0" w:color="auto"/>
                <w:left w:val="none" w:sz="0" w:space="0" w:color="auto"/>
                <w:bottom w:val="none" w:sz="0" w:space="0" w:color="auto"/>
                <w:right w:val="none" w:sz="0" w:space="0" w:color="auto"/>
              </w:divBdr>
            </w:div>
            <w:div w:id="18075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041">
      <w:bodyDiv w:val="1"/>
      <w:marLeft w:val="0"/>
      <w:marRight w:val="0"/>
      <w:marTop w:val="0"/>
      <w:marBottom w:val="0"/>
      <w:divBdr>
        <w:top w:val="none" w:sz="0" w:space="0" w:color="auto"/>
        <w:left w:val="none" w:sz="0" w:space="0" w:color="auto"/>
        <w:bottom w:val="none" w:sz="0" w:space="0" w:color="auto"/>
        <w:right w:val="none" w:sz="0" w:space="0" w:color="auto"/>
      </w:divBdr>
      <w:divsChild>
        <w:div w:id="1665013958">
          <w:marLeft w:val="0"/>
          <w:marRight w:val="0"/>
          <w:marTop w:val="0"/>
          <w:marBottom w:val="0"/>
          <w:divBdr>
            <w:top w:val="none" w:sz="0" w:space="0" w:color="auto"/>
            <w:left w:val="none" w:sz="0" w:space="0" w:color="auto"/>
            <w:bottom w:val="none" w:sz="0" w:space="0" w:color="auto"/>
            <w:right w:val="none" w:sz="0" w:space="0" w:color="auto"/>
          </w:divBdr>
          <w:divsChild>
            <w:div w:id="1800108512">
              <w:marLeft w:val="0"/>
              <w:marRight w:val="0"/>
              <w:marTop w:val="0"/>
              <w:marBottom w:val="0"/>
              <w:divBdr>
                <w:top w:val="none" w:sz="0" w:space="0" w:color="auto"/>
                <w:left w:val="none" w:sz="0" w:space="0" w:color="auto"/>
                <w:bottom w:val="none" w:sz="0" w:space="0" w:color="auto"/>
                <w:right w:val="none" w:sz="0" w:space="0" w:color="auto"/>
              </w:divBdr>
            </w:div>
            <w:div w:id="917790510">
              <w:marLeft w:val="0"/>
              <w:marRight w:val="0"/>
              <w:marTop w:val="0"/>
              <w:marBottom w:val="0"/>
              <w:divBdr>
                <w:top w:val="none" w:sz="0" w:space="0" w:color="auto"/>
                <w:left w:val="none" w:sz="0" w:space="0" w:color="auto"/>
                <w:bottom w:val="none" w:sz="0" w:space="0" w:color="auto"/>
                <w:right w:val="none" w:sz="0" w:space="0" w:color="auto"/>
              </w:divBdr>
            </w:div>
            <w:div w:id="434907756">
              <w:marLeft w:val="0"/>
              <w:marRight w:val="0"/>
              <w:marTop w:val="0"/>
              <w:marBottom w:val="0"/>
              <w:divBdr>
                <w:top w:val="none" w:sz="0" w:space="0" w:color="auto"/>
                <w:left w:val="none" w:sz="0" w:space="0" w:color="auto"/>
                <w:bottom w:val="none" w:sz="0" w:space="0" w:color="auto"/>
                <w:right w:val="none" w:sz="0" w:space="0" w:color="auto"/>
              </w:divBdr>
            </w:div>
            <w:div w:id="2046716351">
              <w:marLeft w:val="0"/>
              <w:marRight w:val="0"/>
              <w:marTop w:val="0"/>
              <w:marBottom w:val="0"/>
              <w:divBdr>
                <w:top w:val="none" w:sz="0" w:space="0" w:color="auto"/>
                <w:left w:val="none" w:sz="0" w:space="0" w:color="auto"/>
                <w:bottom w:val="none" w:sz="0" w:space="0" w:color="auto"/>
                <w:right w:val="none" w:sz="0" w:space="0" w:color="auto"/>
              </w:divBdr>
            </w:div>
            <w:div w:id="1936131952">
              <w:marLeft w:val="0"/>
              <w:marRight w:val="0"/>
              <w:marTop w:val="0"/>
              <w:marBottom w:val="0"/>
              <w:divBdr>
                <w:top w:val="none" w:sz="0" w:space="0" w:color="auto"/>
                <w:left w:val="none" w:sz="0" w:space="0" w:color="auto"/>
                <w:bottom w:val="none" w:sz="0" w:space="0" w:color="auto"/>
                <w:right w:val="none" w:sz="0" w:space="0" w:color="auto"/>
              </w:divBdr>
            </w:div>
            <w:div w:id="1615020129">
              <w:marLeft w:val="0"/>
              <w:marRight w:val="0"/>
              <w:marTop w:val="0"/>
              <w:marBottom w:val="0"/>
              <w:divBdr>
                <w:top w:val="none" w:sz="0" w:space="0" w:color="auto"/>
                <w:left w:val="none" w:sz="0" w:space="0" w:color="auto"/>
                <w:bottom w:val="none" w:sz="0" w:space="0" w:color="auto"/>
                <w:right w:val="none" w:sz="0" w:space="0" w:color="auto"/>
              </w:divBdr>
            </w:div>
            <w:div w:id="1841848008">
              <w:marLeft w:val="0"/>
              <w:marRight w:val="0"/>
              <w:marTop w:val="0"/>
              <w:marBottom w:val="0"/>
              <w:divBdr>
                <w:top w:val="none" w:sz="0" w:space="0" w:color="auto"/>
                <w:left w:val="none" w:sz="0" w:space="0" w:color="auto"/>
                <w:bottom w:val="none" w:sz="0" w:space="0" w:color="auto"/>
                <w:right w:val="none" w:sz="0" w:space="0" w:color="auto"/>
              </w:divBdr>
            </w:div>
            <w:div w:id="1413042313">
              <w:marLeft w:val="0"/>
              <w:marRight w:val="0"/>
              <w:marTop w:val="0"/>
              <w:marBottom w:val="0"/>
              <w:divBdr>
                <w:top w:val="none" w:sz="0" w:space="0" w:color="auto"/>
                <w:left w:val="none" w:sz="0" w:space="0" w:color="auto"/>
                <w:bottom w:val="none" w:sz="0" w:space="0" w:color="auto"/>
                <w:right w:val="none" w:sz="0" w:space="0" w:color="auto"/>
              </w:divBdr>
            </w:div>
            <w:div w:id="892539109">
              <w:marLeft w:val="0"/>
              <w:marRight w:val="0"/>
              <w:marTop w:val="0"/>
              <w:marBottom w:val="0"/>
              <w:divBdr>
                <w:top w:val="none" w:sz="0" w:space="0" w:color="auto"/>
                <w:left w:val="none" w:sz="0" w:space="0" w:color="auto"/>
                <w:bottom w:val="none" w:sz="0" w:space="0" w:color="auto"/>
                <w:right w:val="none" w:sz="0" w:space="0" w:color="auto"/>
              </w:divBdr>
            </w:div>
            <w:div w:id="848257200">
              <w:marLeft w:val="0"/>
              <w:marRight w:val="0"/>
              <w:marTop w:val="0"/>
              <w:marBottom w:val="0"/>
              <w:divBdr>
                <w:top w:val="none" w:sz="0" w:space="0" w:color="auto"/>
                <w:left w:val="none" w:sz="0" w:space="0" w:color="auto"/>
                <w:bottom w:val="none" w:sz="0" w:space="0" w:color="auto"/>
                <w:right w:val="none" w:sz="0" w:space="0" w:color="auto"/>
              </w:divBdr>
            </w:div>
            <w:div w:id="15584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141">
      <w:bodyDiv w:val="1"/>
      <w:marLeft w:val="0"/>
      <w:marRight w:val="0"/>
      <w:marTop w:val="0"/>
      <w:marBottom w:val="0"/>
      <w:divBdr>
        <w:top w:val="none" w:sz="0" w:space="0" w:color="auto"/>
        <w:left w:val="none" w:sz="0" w:space="0" w:color="auto"/>
        <w:bottom w:val="none" w:sz="0" w:space="0" w:color="auto"/>
        <w:right w:val="none" w:sz="0" w:space="0" w:color="auto"/>
      </w:divBdr>
      <w:divsChild>
        <w:div w:id="266276137">
          <w:marLeft w:val="0"/>
          <w:marRight w:val="0"/>
          <w:marTop w:val="0"/>
          <w:marBottom w:val="0"/>
          <w:divBdr>
            <w:top w:val="none" w:sz="0" w:space="0" w:color="auto"/>
            <w:left w:val="none" w:sz="0" w:space="0" w:color="auto"/>
            <w:bottom w:val="none" w:sz="0" w:space="0" w:color="auto"/>
            <w:right w:val="none" w:sz="0" w:space="0" w:color="auto"/>
          </w:divBdr>
          <w:divsChild>
            <w:div w:id="15749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3432">
      <w:bodyDiv w:val="1"/>
      <w:marLeft w:val="0"/>
      <w:marRight w:val="0"/>
      <w:marTop w:val="0"/>
      <w:marBottom w:val="0"/>
      <w:divBdr>
        <w:top w:val="none" w:sz="0" w:space="0" w:color="auto"/>
        <w:left w:val="none" w:sz="0" w:space="0" w:color="auto"/>
        <w:bottom w:val="none" w:sz="0" w:space="0" w:color="auto"/>
        <w:right w:val="none" w:sz="0" w:space="0" w:color="auto"/>
      </w:divBdr>
      <w:divsChild>
        <w:div w:id="221257042">
          <w:marLeft w:val="0"/>
          <w:marRight w:val="0"/>
          <w:marTop w:val="0"/>
          <w:marBottom w:val="0"/>
          <w:divBdr>
            <w:top w:val="none" w:sz="0" w:space="0" w:color="auto"/>
            <w:left w:val="none" w:sz="0" w:space="0" w:color="auto"/>
            <w:bottom w:val="none" w:sz="0" w:space="0" w:color="auto"/>
            <w:right w:val="none" w:sz="0" w:space="0" w:color="auto"/>
          </w:divBdr>
          <w:divsChild>
            <w:div w:id="717970563">
              <w:marLeft w:val="0"/>
              <w:marRight w:val="0"/>
              <w:marTop w:val="0"/>
              <w:marBottom w:val="0"/>
              <w:divBdr>
                <w:top w:val="none" w:sz="0" w:space="0" w:color="auto"/>
                <w:left w:val="none" w:sz="0" w:space="0" w:color="auto"/>
                <w:bottom w:val="none" w:sz="0" w:space="0" w:color="auto"/>
                <w:right w:val="none" w:sz="0" w:space="0" w:color="auto"/>
              </w:divBdr>
            </w:div>
            <w:div w:id="577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187">
      <w:bodyDiv w:val="1"/>
      <w:marLeft w:val="0"/>
      <w:marRight w:val="0"/>
      <w:marTop w:val="0"/>
      <w:marBottom w:val="0"/>
      <w:divBdr>
        <w:top w:val="none" w:sz="0" w:space="0" w:color="auto"/>
        <w:left w:val="none" w:sz="0" w:space="0" w:color="auto"/>
        <w:bottom w:val="none" w:sz="0" w:space="0" w:color="auto"/>
        <w:right w:val="none" w:sz="0" w:space="0" w:color="auto"/>
      </w:divBdr>
      <w:divsChild>
        <w:div w:id="865367224">
          <w:marLeft w:val="0"/>
          <w:marRight w:val="0"/>
          <w:marTop w:val="0"/>
          <w:marBottom w:val="0"/>
          <w:divBdr>
            <w:top w:val="none" w:sz="0" w:space="0" w:color="auto"/>
            <w:left w:val="none" w:sz="0" w:space="0" w:color="auto"/>
            <w:bottom w:val="none" w:sz="0" w:space="0" w:color="auto"/>
            <w:right w:val="none" w:sz="0" w:space="0" w:color="auto"/>
          </w:divBdr>
          <w:divsChild>
            <w:div w:id="938760363">
              <w:marLeft w:val="0"/>
              <w:marRight w:val="0"/>
              <w:marTop w:val="0"/>
              <w:marBottom w:val="0"/>
              <w:divBdr>
                <w:top w:val="none" w:sz="0" w:space="0" w:color="auto"/>
                <w:left w:val="none" w:sz="0" w:space="0" w:color="auto"/>
                <w:bottom w:val="none" w:sz="0" w:space="0" w:color="auto"/>
                <w:right w:val="none" w:sz="0" w:space="0" w:color="auto"/>
              </w:divBdr>
            </w:div>
            <w:div w:id="1281884254">
              <w:marLeft w:val="0"/>
              <w:marRight w:val="0"/>
              <w:marTop w:val="0"/>
              <w:marBottom w:val="0"/>
              <w:divBdr>
                <w:top w:val="none" w:sz="0" w:space="0" w:color="auto"/>
                <w:left w:val="none" w:sz="0" w:space="0" w:color="auto"/>
                <w:bottom w:val="none" w:sz="0" w:space="0" w:color="auto"/>
                <w:right w:val="none" w:sz="0" w:space="0" w:color="auto"/>
              </w:divBdr>
            </w:div>
            <w:div w:id="3360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4635">
      <w:bodyDiv w:val="1"/>
      <w:marLeft w:val="0"/>
      <w:marRight w:val="0"/>
      <w:marTop w:val="0"/>
      <w:marBottom w:val="0"/>
      <w:divBdr>
        <w:top w:val="none" w:sz="0" w:space="0" w:color="auto"/>
        <w:left w:val="none" w:sz="0" w:space="0" w:color="auto"/>
        <w:bottom w:val="none" w:sz="0" w:space="0" w:color="auto"/>
        <w:right w:val="none" w:sz="0" w:space="0" w:color="auto"/>
      </w:divBdr>
    </w:div>
    <w:div w:id="2045405505">
      <w:bodyDiv w:val="1"/>
      <w:marLeft w:val="0"/>
      <w:marRight w:val="0"/>
      <w:marTop w:val="0"/>
      <w:marBottom w:val="0"/>
      <w:divBdr>
        <w:top w:val="none" w:sz="0" w:space="0" w:color="auto"/>
        <w:left w:val="none" w:sz="0" w:space="0" w:color="auto"/>
        <w:bottom w:val="none" w:sz="0" w:space="0" w:color="auto"/>
        <w:right w:val="none" w:sz="0" w:space="0" w:color="auto"/>
      </w:divBdr>
      <w:divsChild>
        <w:div w:id="1077437937">
          <w:marLeft w:val="0"/>
          <w:marRight w:val="0"/>
          <w:marTop w:val="0"/>
          <w:marBottom w:val="0"/>
          <w:divBdr>
            <w:top w:val="none" w:sz="0" w:space="0" w:color="auto"/>
            <w:left w:val="none" w:sz="0" w:space="0" w:color="auto"/>
            <w:bottom w:val="none" w:sz="0" w:space="0" w:color="auto"/>
            <w:right w:val="none" w:sz="0" w:space="0" w:color="auto"/>
          </w:divBdr>
          <w:divsChild>
            <w:div w:id="174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8696">
      <w:bodyDiv w:val="1"/>
      <w:marLeft w:val="0"/>
      <w:marRight w:val="0"/>
      <w:marTop w:val="0"/>
      <w:marBottom w:val="0"/>
      <w:divBdr>
        <w:top w:val="none" w:sz="0" w:space="0" w:color="auto"/>
        <w:left w:val="none" w:sz="0" w:space="0" w:color="auto"/>
        <w:bottom w:val="none" w:sz="0" w:space="0" w:color="auto"/>
        <w:right w:val="none" w:sz="0" w:space="0" w:color="auto"/>
      </w:divBdr>
      <w:divsChild>
        <w:div w:id="2005551045">
          <w:marLeft w:val="0"/>
          <w:marRight w:val="0"/>
          <w:marTop w:val="0"/>
          <w:marBottom w:val="0"/>
          <w:divBdr>
            <w:top w:val="none" w:sz="0" w:space="0" w:color="auto"/>
            <w:left w:val="none" w:sz="0" w:space="0" w:color="auto"/>
            <w:bottom w:val="none" w:sz="0" w:space="0" w:color="auto"/>
            <w:right w:val="none" w:sz="0" w:space="0" w:color="auto"/>
          </w:divBdr>
          <w:divsChild>
            <w:div w:id="2037191029">
              <w:marLeft w:val="0"/>
              <w:marRight w:val="0"/>
              <w:marTop w:val="0"/>
              <w:marBottom w:val="0"/>
              <w:divBdr>
                <w:top w:val="none" w:sz="0" w:space="0" w:color="auto"/>
                <w:left w:val="none" w:sz="0" w:space="0" w:color="auto"/>
                <w:bottom w:val="none" w:sz="0" w:space="0" w:color="auto"/>
                <w:right w:val="none" w:sz="0" w:space="0" w:color="auto"/>
              </w:divBdr>
            </w:div>
            <w:div w:id="818301535">
              <w:marLeft w:val="0"/>
              <w:marRight w:val="0"/>
              <w:marTop w:val="0"/>
              <w:marBottom w:val="0"/>
              <w:divBdr>
                <w:top w:val="none" w:sz="0" w:space="0" w:color="auto"/>
                <w:left w:val="none" w:sz="0" w:space="0" w:color="auto"/>
                <w:bottom w:val="none" w:sz="0" w:space="0" w:color="auto"/>
                <w:right w:val="none" w:sz="0" w:space="0" w:color="auto"/>
              </w:divBdr>
            </w:div>
            <w:div w:id="1247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hpc.utah.edu/documentation/software/user-installed-python/venv.php" TargetMode="External"/><Relationship Id="rId13" Type="http://schemas.openxmlformats.org/officeDocument/2006/relationships/hyperlink" Target="http://cecas.clemson.edu/~ahoover/stare/probing/stare-images.t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get-started/locally/" TargetMode="External"/><Relationship Id="rId12" Type="http://schemas.openxmlformats.org/officeDocument/2006/relationships/hyperlink" Target="https://drive.grand-challenge.org/Downloa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mb.informatik.uni-freiburg.de/people/ronneber/u-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nd-challenge.org/accounts/login/?next=https%3A//drive.grand-challenge.org/participants/registration/create/" TargetMode="External"/><Relationship Id="rId5" Type="http://schemas.openxmlformats.org/officeDocument/2006/relationships/footnotes" Target="footnotes.xml"/><Relationship Id="rId15" Type="http://schemas.openxmlformats.org/officeDocument/2006/relationships/hyperlink" Target="https://arxiv.org/pdf/1505.04597.pdf" TargetMode="External"/><Relationship Id="rId10" Type="http://schemas.openxmlformats.org/officeDocument/2006/relationships/hyperlink" Target="http://cecas.clemson.edu/~ahoover/st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si.uu.nl/Research/Databases/DRIVE/" TargetMode="External"/><Relationship Id="rId14" Type="http://schemas.openxmlformats.org/officeDocument/2006/relationships/hyperlink" Target="http://cecas.clemson.edu/~ahoover/stare/probing/labels-vk.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Links>
    <vt:vector size="12" baseType="variant">
      <vt:variant>
        <vt:i4>5963790</vt:i4>
      </vt:variant>
      <vt:variant>
        <vt:i4>33</vt:i4>
      </vt:variant>
      <vt:variant>
        <vt:i4>0</vt:i4>
      </vt:variant>
      <vt:variant>
        <vt:i4>5</vt:i4>
      </vt:variant>
      <vt:variant>
        <vt:lpwstr>https://archive.ics.uci.edu/ml/datasets/Epileptic+Seizure+Recognition</vt:lpwstr>
      </vt:variant>
      <vt:variant>
        <vt:lpwstr/>
      </vt:variant>
      <vt:variant>
        <vt:i4>7929969</vt:i4>
      </vt:variant>
      <vt:variant>
        <vt:i4>0</vt:i4>
      </vt:variant>
      <vt:variant>
        <vt:i4>0</vt:i4>
      </vt:variant>
      <vt:variant>
        <vt:i4>5</vt:i4>
      </vt:variant>
      <vt:variant>
        <vt:lpwstr>http://cs231n.github.io/python-numpy-tutorial/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MANOOCHEHRI</dc:creator>
  <cp:keywords/>
  <cp:lastModifiedBy>HAMID MANOOCHEHRI</cp:lastModifiedBy>
  <cp:revision>26</cp:revision>
  <cp:lastPrinted>1900-01-01T07:00:00Z</cp:lastPrinted>
  <dcterms:created xsi:type="dcterms:W3CDTF">2025-02-25T00:32:00Z</dcterms:created>
  <dcterms:modified xsi:type="dcterms:W3CDTF">2025-03-25T22:32:00Z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